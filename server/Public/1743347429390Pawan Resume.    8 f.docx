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D8AC277" w14:textId="71DD125F" w:rsidR="00804E88" w:rsidRPr="0065776A" w:rsidRDefault="00FE4E02" w:rsidP="0065776A">
      <w:pPr>
        <w:pStyle w:val="Header"/>
        <w:tabs>
          <w:tab w:val="clear" w:pos="4320"/>
          <w:tab w:val="clear" w:pos="8640"/>
          <w:tab w:val="left" w:pos="4371"/>
        </w:tabs>
        <w:ind w:left="360" w:hanging="360"/>
        <w:rPr>
          <w:rFonts w:ascii="Times New Roman" w:hAnsi="Times New Roman"/>
          <w:sz w:val="56"/>
          <w:szCs w:val="56"/>
          <w:u w:val="single"/>
          <w:lang w:val="sv-SE"/>
        </w:rPr>
      </w:pPr>
      <w:r w:rsidRPr="00627068">
        <w:rPr>
          <w:rFonts w:ascii="Times New Roman" w:hAnsi="Times New Roman"/>
          <w:sz w:val="56"/>
          <w:szCs w:val="56"/>
          <w:lang w:val="sv-SE"/>
        </w:rPr>
        <w:t xml:space="preserve">                                  </w:t>
      </w:r>
      <w:r w:rsidR="00804E88" w:rsidRPr="00E172F2">
        <w:rPr>
          <w:rFonts w:ascii="Times New Roman" w:hAnsi="Times New Roman"/>
          <w:sz w:val="56"/>
          <w:szCs w:val="56"/>
          <w:u w:val="single"/>
          <w:lang w:val="sv-SE"/>
        </w:rPr>
        <w:t>RESUME</w:t>
      </w:r>
      <w:r w:rsidR="0065776A">
        <w:rPr>
          <w:rFonts w:ascii="Times New Roman" w:hAnsi="Times New Roman"/>
          <w:sz w:val="56"/>
          <w:szCs w:val="56"/>
          <w:u w:val="single"/>
          <w:lang w:val="sv-SE"/>
        </w:rPr>
        <w:t xml:space="preserve">                                 </w:t>
      </w:r>
    </w:p>
    <w:p w14:paraId="6F52FECF" w14:textId="77777777" w:rsidR="00804E88" w:rsidRDefault="00A625AA">
      <w:pPr>
        <w:pStyle w:val="Header"/>
        <w:tabs>
          <w:tab w:val="clear" w:pos="4320"/>
          <w:tab w:val="clear" w:pos="8640"/>
          <w:tab w:val="center" w:pos="7740"/>
          <w:tab w:val="right" w:pos="9900"/>
        </w:tabs>
        <w:ind w:left="360" w:hanging="360"/>
        <w:rPr>
          <w:rFonts w:ascii="Times New Roman" w:hAnsi="Times New Roman"/>
          <w:b/>
          <w:sz w:val="36"/>
          <w:szCs w:val="32"/>
        </w:rPr>
      </w:pPr>
      <w:proofErr w:type="spellStart"/>
      <w:r>
        <w:rPr>
          <w:rFonts w:ascii="Times New Roman" w:hAnsi="Times New Roman"/>
          <w:b/>
          <w:sz w:val="36"/>
          <w:szCs w:val="32"/>
        </w:rPr>
        <w:t>Pawan</w:t>
      </w:r>
      <w:proofErr w:type="spellEnd"/>
      <w:r w:rsidR="00147229">
        <w:rPr>
          <w:rFonts w:ascii="Times New Roman" w:hAnsi="Times New Roman"/>
          <w:b/>
          <w:sz w:val="36"/>
          <w:szCs w:val="32"/>
        </w:rPr>
        <w:t xml:space="preserve"> Kumar</w:t>
      </w:r>
    </w:p>
    <w:p w14:paraId="76D26AB0" w14:textId="77777777" w:rsidR="00D10DB9" w:rsidRDefault="00804E88" w:rsidP="00D10D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Parmanent</w:t>
      </w:r>
      <w:proofErr w:type="spellEnd"/>
      <w:r>
        <w:rPr>
          <w:b/>
          <w:sz w:val="24"/>
          <w:szCs w:val="24"/>
        </w:rPr>
        <w:t xml:space="preserve"> Address:-                                                          </w:t>
      </w:r>
      <w:r w:rsidR="00540DC8">
        <w:rPr>
          <w:b/>
          <w:sz w:val="24"/>
          <w:szCs w:val="24"/>
        </w:rPr>
        <w:t xml:space="preserve">  </w:t>
      </w:r>
      <w:r w:rsidR="00A64304">
        <w:rPr>
          <w:b/>
          <w:sz w:val="24"/>
          <w:szCs w:val="24"/>
        </w:rPr>
        <w:t xml:space="preserve">                     </w:t>
      </w:r>
      <w:r w:rsidR="004653CA">
        <w:rPr>
          <w:b/>
          <w:sz w:val="24"/>
          <w:szCs w:val="24"/>
        </w:rPr>
        <w:t xml:space="preserve"> </w:t>
      </w:r>
      <w:r w:rsidR="00A64304">
        <w:rPr>
          <w:b/>
          <w:sz w:val="24"/>
          <w:szCs w:val="24"/>
        </w:rPr>
        <w:t xml:space="preserve"> </w:t>
      </w:r>
    </w:p>
    <w:p w14:paraId="2EBECBAD" w14:textId="156C4CFE" w:rsidR="004653CA" w:rsidRPr="00D10DB9" w:rsidRDefault="00A64304" w:rsidP="00D10D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Street No. 3 Bharat </w:t>
      </w:r>
      <w:proofErr w:type="spellStart"/>
      <w:r>
        <w:rPr>
          <w:bCs/>
          <w:sz w:val="24"/>
          <w:szCs w:val="24"/>
        </w:rPr>
        <w:t>nagar</w:t>
      </w:r>
      <w:proofErr w:type="spellEnd"/>
      <w:r w:rsidR="004653C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     </w:t>
      </w:r>
      <w:r w:rsidR="004653CA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                                 </w:t>
      </w:r>
      <w:r w:rsidR="004653CA">
        <w:rPr>
          <w:bCs/>
          <w:sz w:val="24"/>
          <w:szCs w:val="24"/>
        </w:rPr>
        <w:tab/>
        <w:t xml:space="preserve">                    </w:t>
      </w:r>
      <w:r>
        <w:rPr>
          <w:bCs/>
          <w:sz w:val="24"/>
          <w:szCs w:val="24"/>
        </w:rPr>
        <w:t xml:space="preserve">   </w:t>
      </w:r>
    </w:p>
    <w:p w14:paraId="39A49848" w14:textId="061ADEAA" w:rsidR="004653CA" w:rsidRDefault="004653CA" w:rsidP="004653CA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center" w:pos="5400"/>
        </w:tabs>
        <w:jc w:val="both"/>
        <w:rPr>
          <w:sz w:val="24"/>
          <w:szCs w:val="24"/>
        </w:rPr>
      </w:pPr>
      <w:proofErr w:type="spellStart"/>
      <w:r>
        <w:rPr>
          <w:bCs/>
          <w:sz w:val="24"/>
          <w:szCs w:val="24"/>
        </w:rPr>
        <w:t>Kanganpur</w:t>
      </w:r>
      <w:proofErr w:type="spellEnd"/>
      <w:r>
        <w:rPr>
          <w:bCs/>
          <w:sz w:val="24"/>
          <w:szCs w:val="24"/>
        </w:rPr>
        <w:t xml:space="preserve"> Road, </w:t>
      </w:r>
      <w:proofErr w:type="spellStart"/>
      <w:r>
        <w:rPr>
          <w:bCs/>
          <w:sz w:val="24"/>
          <w:szCs w:val="24"/>
        </w:rPr>
        <w:t>DisttSirsa</w:t>
      </w:r>
      <w:proofErr w:type="spellEnd"/>
      <w:r>
        <w:rPr>
          <w:bCs/>
          <w:sz w:val="24"/>
          <w:szCs w:val="24"/>
        </w:rPr>
        <w:t xml:space="preserve"> -125055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                                                   ( Haryana )</w:t>
      </w:r>
    </w:p>
    <w:p w14:paraId="7A72CB6F" w14:textId="77777777" w:rsidR="00A64304" w:rsidRDefault="00A64304" w:rsidP="00A64304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center" w:pos="540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Mob</w:t>
      </w:r>
      <w:r>
        <w:rPr>
          <w:sz w:val="24"/>
          <w:szCs w:val="24"/>
        </w:rPr>
        <w:t>: -  09999829614</w:t>
      </w:r>
    </w:p>
    <w:p w14:paraId="20F353E4" w14:textId="0D6EA555" w:rsidR="004653CA" w:rsidRDefault="00A64304" w:rsidP="004653CA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center" w:pos="5400"/>
        </w:tabs>
        <w:jc w:val="both"/>
        <w:rPr>
          <w:sz w:val="24"/>
          <w:szCs w:val="24"/>
        </w:rPr>
      </w:pPr>
      <w:r>
        <w:rPr>
          <w:sz w:val="24"/>
          <w:szCs w:val="24"/>
        </w:rPr>
        <w:t>E-mail:- pawanverma44@gmail.com</w:t>
      </w:r>
      <w:r>
        <w:rPr>
          <w:bCs/>
          <w:sz w:val="24"/>
          <w:szCs w:val="24"/>
        </w:rPr>
        <w:tab/>
      </w:r>
      <w:r w:rsidR="004653CA">
        <w:rPr>
          <w:bCs/>
          <w:sz w:val="24"/>
          <w:szCs w:val="24"/>
        </w:rPr>
        <w:t xml:space="preserve">                             </w:t>
      </w:r>
      <w:r w:rsidR="0065776A">
        <w:rPr>
          <w:bCs/>
          <w:sz w:val="24"/>
          <w:szCs w:val="24"/>
        </w:rPr>
        <w:t xml:space="preserve">     </w:t>
      </w:r>
      <w:r w:rsidR="007E3636">
        <w:rPr>
          <w:bCs/>
          <w:sz w:val="24"/>
          <w:szCs w:val="24"/>
        </w:rPr>
        <w:t xml:space="preserve">                            </w:t>
      </w:r>
      <w:r w:rsidR="007B3FDD">
        <w:rPr>
          <w:bCs/>
          <w:sz w:val="24"/>
          <w:szCs w:val="24"/>
        </w:rPr>
        <w:t>CURRENT</w:t>
      </w:r>
      <w:r w:rsidR="0065776A">
        <w:rPr>
          <w:bCs/>
          <w:sz w:val="24"/>
          <w:szCs w:val="24"/>
        </w:rPr>
        <w:t xml:space="preserve"> </w:t>
      </w:r>
      <w:r w:rsidR="00A47846">
        <w:rPr>
          <w:bCs/>
          <w:sz w:val="24"/>
          <w:szCs w:val="24"/>
        </w:rPr>
        <w:t>CTC ANNUAL :- 7.2</w:t>
      </w:r>
      <w:r w:rsidR="00526BC7">
        <w:rPr>
          <w:bCs/>
          <w:sz w:val="24"/>
          <w:szCs w:val="24"/>
        </w:rPr>
        <w:t>0</w:t>
      </w:r>
      <w:r w:rsidR="00327292">
        <w:rPr>
          <w:bCs/>
          <w:sz w:val="24"/>
          <w:szCs w:val="24"/>
        </w:rPr>
        <w:t xml:space="preserve"> </w:t>
      </w:r>
      <w:r w:rsidR="007E3636">
        <w:rPr>
          <w:bCs/>
          <w:sz w:val="24"/>
          <w:szCs w:val="24"/>
        </w:rPr>
        <w:t>Lakh</w:t>
      </w:r>
    </w:p>
    <w:p w14:paraId="31E62154" w14:textId="77777777" w:rsidR="004653CA" w:rsidRDefault="001B0631" w:rsidP="004653CA">
      <w:pPr>
        <w:pStyle w:val="Header"/>
        <w:tabs>
          <w:tab w:val="clear" w:pos="4320"/>
          <w:tab w:val="clear" w:pos="8640"/>
        </w:tabs>
        <w:ind w:left="360" w:hanging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857B2" wp14:editId="43F90E9F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7014210" cy="0"/>
                <wp:effectExtent l="0" t="0" r="0" b="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1421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CC333" id="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552.3pt,5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" strokeweight=".79mm">
                <v:stroke joinstyle="miter"/>
                <o:lock v:ext="edit" shapetype="f"/>
              </v:line>
            </w:pict>
          </mc:Fallback>
        </mc:AlternateContent>
      </w:r>
    </w:p>
    <w:p w14:paraId="649962A3" w14:textId="77777777" w:rsidR="00804E88" w:rsidRDefault="004653CA" w:rsidP="004653CA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center" w:pos="5400"/>
        </w:tabs>
        <w:jc w:val="both"/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                                                          </w:t>
      </w:r>
    </w:p>
    <w:p w14:paraId="6B6A0039" w14:textId="77777777" w:rsidR="00804E88" w:rsidRDefault="00804E88">
      <w:pPr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OBJECTIVE</w:t>
      </w:r>
    </w:p>
    <w:p w14:paraId="5C9771F5" w14:textId="77777777" w:rsidR="00804E88" w:rsidRDefault="00804E88" w:rsidP="00847A9E">
      <w:pPr>
        <w:ind w:left="81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Seeking a position to utilize my skills and abilities that offer professional growth. I also want to work in an environment where I can enhance my skills and strengthen my knowledge.</w:t>
      </w:r>
    </w:p>
    <w:p w14:paraId="38FBA962" w14:textId="77777777" w:rsidR="00804E88" w:rsidRDefault="00804E88" w:rsidP="003A7DB8">
      <w:pPr>
        <w:tabs>
          <w:tab w:val="left" w:pos="4005"/>
        </w:tabs>
        <w:ind w:left="1080" w:hanging="72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WORK EXPERIENCE</w:t>
      </w:r>
    </w:p>
    <w:p w14:paraId="299DE53A" w14:textId="77777777" w:rsidR="00147229" w:rsidRDefault="00147229" w:rsidP="00147229">
      <w:pPr>
        <w:pStyle w:val="BlockText"/>
        <w:tabs>
          <w:tab w:val="left" w:pos="4410"/>
        </w:tabs>
        <w:rPr>
          <w:rFonts w:ascii="Book Antiqua" w:hAnsi="Book Antiqua"/>
        </w:rPr>
      </w:pPr>
      <w:r>
        <w:t xml:space="preserve">            *    Worked as a </w:t>
      </w:r>
      <w:r>
        <w:rPr>
          <w:rFonts w:ascii="Book Antiqua" w:hAnsi="Book Antiqua"/>
        </w:rPr>
        <w:t>HVAC</w:t>
      </w:r>
      <w:r>
        <w:t xml:space="preserve"> Assistant </w:t>
      </w:r>
      <w:r>
        <w:rPr>
          <w:rFonts w:ascii="Book Antiqua" w:hAnsi="Book Antiqua"/>
        </w:rPr>
        <w:t>Executive Engineer with Thermal Factor HVAC Consultancy</w:t>
      </w:r>
    </w:p>
    <w:p w14:paraId="296FA6A2" w14:textId="77777777" w:rsidR="00147229" w:rsidRDefault="004653CA" w:rsidP="00147229">
      <w:pPr>
        <w:pStyle w:val="BlockText"/>
        <w:tabs>
          <w:tab w:val="left" w:pos="4410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              </w:t>
      </w:r>
      <w:r w:rsidR="00147229">
        <w:rPr>
          <w:rFonts w:ascii="Book Antiqua" w:hAnsi="Book Antiqua"/>
        </w:rPr>
        <w:t>Services, Delhi from 1</w:t>
      </w:r>
      <w:r w:rsidR="00147229">
        <w:rPr>
          <w:rFonts w:ascii="Book Antiqua" w:hAnsi="Book Antiqua"/>
          <w:vertAlign w:val="superscript"/>
        </w:rPr>
        <w:t>st</w:t>
      </w:r>
      <w:r w:rsidR="00147229">
        <w:rPr>
          <w:rFonts w:ascii="Book Antiqua" w:hAnsi="Book Antiqua"/>
        </w:rPr>
        <w:t xml:space="preserve"> Aug.2009 to </w:t>
      </w:r>
      <w:r w:rsidR="00E12D20">
        <w:rPr>
          <w:rFonts w:ascii="Book Antiqua" w:hAnsi="Book Antiqua"/>
        </w:rPr>
        <w:t>4 Dec.</w:t>
      </w:r>
      <w:r w:rsidR="00147229">
        <w:rPr>
          <w:rFonts w:ascii="Book Antiqua" w:hAnsi="Book Antiqua"/>
        </w:rPr>
        <w:t xml:space="preserve"> 201</w:t>
      </w:r>
      <w:r w:rsidR="00E12D20">
        <w:rPr>
          <w:rFonts w:ascii="Book Antiqua" w:hAnsi="Book Antiqua"/>
        </w:rPr>
        <w:t>0</w:t>
      </w:r>
      <w:r w:rsidR="00147229">
        <w:rPr>
          <w:rFonts w:ascii="Book Antiqua" w:hAnsi="Book Antiqua"/>
        </w:rPr>
        <w:t>.</w:t>
      </w:r>
    </w:p>
    <w:p w14:paraId="3B58500C" w14:textId="77777777" w:rsidR="00E12D20" w:rsidRDefault="00E12D20" w:rsidP="00E12D20">
      <w:pPr>
        <w:pStyle w:val="BlockText"/>
        <w:tabs>
          <w:tab w:val="left" w:pos="4410"/>
        </w:tabs>
        <w:ind w:left="4253" w:hanging="4253"/>
      </w:pPr>
      <w:r>
        <w:t xml:space="preserve">            *    </w:t>
      </w:r>
      <w:r w:rsidR="00147229">
        <w:t>Worked as a D</w:t>
      </w:r>
      <w:r w:rsidR="006F3612">
        <w:t>iploma Engineer</w:t>
      </w:r>
      <w:r w:rsidR="00147229">
        <w:t>(Production) with ACE Steel Fab. Pvt. Ltd.,</w:t>
      </w:r>
      <w:proofErr w:type="spellStart"/>
      <w:r w:rsidR="00147229">
        <w:t>Prithla,</w:t>
      </w:r>
      <w:r w:rsidR="00147229" w:rsidRPr="00E12D20">
        <w:t>Ballabgarh</w:t>
      </w:r>
      <w:proofErr w:type="spellEnd"/>
    </w:p>
    <w:p w14:paraId="4603A2DE" w14:textId="77777777" w:rsidR="00147229" w:rsidRPr="00E12D20" w:rsidRDefault="004653CA" w:rsidP="00E12D20">
      <w:pPr>
        <w:pStyle w:val="BlockText"/>
        <w:tabs>
          <w:tab w:val="left" w:pos="4410"/>
        </w:tabs>
        <w:ind w:left="4253" w:hanging="4253"/>
        <w:rPr>
          <w:bCs/>
        </w:rPr>
      </w:pPr>
      <w:r>
        <w:t xml:space="preserve">                 </w:t>
      </w:r>
      <w:r w:rsidR="00147229" w:rsidRPr="00E12D20">
        <w:t xml:space="preserve">from </w:t>
      </w:r>
      <w:r w:rsidR="00352712">
        <w:t>Feb</w:t>
      </w:r>
      <w:r w:rsidR="00147229" w:rsidRPr="00E12D20">
        <w:t>.</w:t>
      </w:r>
      <w:r w:rsidR="00147229" w:rsidRPr="00E12D20">
        <w:rPr>
          <w:rFonts w:ascii="Book Antiqua" w:hAnsi="Book Antiqua"/>
        </w:rPr>
        <w:t>2011 to 30</w:t>
      </w:r>
      <w:r w:rsidR="00147229" w:rsidRPr="00E12D20">
        <w:rPr>
          <w:rFonts w:ascii="Book Antiqua" w:hAnsi="Book Antiqua"/>
          <w:vertAlign w:val="superscript"/>
        </w:rPr>
        <w:t>th</w:t>
      </w:r>
      <w:r w:rsidR="00352712">
        <w:rPr>
          <w:rFonts w:ascii="Book Antiqua" w:hAnsi="Book Antiqua"/>
        </w:rPr>
        <w:t>June</w:t>
      </w:r>
      <w:r w:rsidR="00147229" w:rsidRPr="00E12D20">
        <w:rPr>
          <w:rFonts w:ascii="Book Antiqua" w:hAnsi="Book Antiqua"/>
        </w:rPr>
        <w:t>.2011</w:t>
      </w:r>
      <w:r w:rsidR="00352712">
        <w:rPr>
          <w:rFonts w:ascii="Book Antiqua" w:hAnsi="Book Antiqua"/>
        </w:rPr>
        <w:t>.</w:t>
      </w:r>
    </w:p>
    <w:p w14:paraId="148BF591" w14:textId="0BA8EEB1" w:rsidR="00A64304" w:rsidRDefault="004653CA" w:rsidP="001062E3">
      <w:pPr>
        <w:pStyle w:val="BlockText"/>
        <w:tabs>
          <w:tab w:val="left" w:pos="4410"/>
        </w:tabs>
        <w:ind w:left="4253" w:hanging="4253"/>
      </w:pPr>
      <w:r>
        <w:rPr>
          <w:bCs/>
        </w:rPr>
        <w:t xml:space="preserve">           </w:t>
      </w:r>
      <w:r w:rsidR="001062E3">
        <w:rPr>
          <w:bCs/>
        </w:rPr>
        <w:t xml:space="preserve">*    </w:t>
      </w:r>
      <w:r w:rsidR="00CB06DD">
        <w:t>Worked</w:t>
      </w:r>
      <w:r w:rsidR="001062E3">
        <w:t xml:space="preserve"> as </w:t>
      </w:r>
      <w:r w:rsidR="004969FC">
        <w:t>a</w:t>
      </w:r>
      <w:r w:rsidR="00A64304">
        <w:t xml:space="preserve"> </w:t>
      </w:r>
      <w:r w:rsidR="000E5138">
        <w:t xml:space="preserve">Dy. </w:t>
      </w:r>
      <w:r w:rsidR="00327F2F">
        <w:t>Engineer</w:t>
      </w:r>
      <w:r w:rsidR="001062E3">
        <w:t xml:space="preserve"> (Prod</w:t>
      </w:r>
      <w:r w:rsidR="00A64304">
        <w:t xml:space="preserve">uction)   </w:t>
      </w:r>
      <w:proofErr w:type="spellStart"/>
      <w:r w:rsidR="00A64304">
        <w:t>Niraj</w:t>
      </w:r>
      <w:proofErr w:type="spellEnd"/>
      <w:r w:rsidR="00A64304">
        <w:t xml:space="preserve"> Industries Pvt. Ltd.</w:t>
      </w:r>
      <w:r w:rsidR="00E21992">
        <w:t xml:space="preserve">  </w:t>
      </w:r>
      <w:r w:rsidR="00A64304">
        <w:t>Plot no.923</w:t>
      </w:r>
    </w:p>
    <w:p w14:paraId="58588A20" w14:textId="0E0A4F78" w:rsidR="001062E3" w:rsidRDefault="00A64304" w:rsidP="00A64304">
      <w:pPr>
        <w:pStyle w:val="BlockText"/>
        <w:tabs>
          <w:tab w:val="left" w:pos="4410"/>
        </w:tabs>
        <w:ind w:left="4253" w:hanging="4253"/>
        <w:rPr>
          <w:rFonts w:ascii="Book Antiqua" w:hAnsi="Book Antiqua"/>
        </w:rPr>
      </w:pPr>
      <w:r>
        <w:t xml:space="preserve">                 Sec.68 IMT Faridabad </w:t>
      </w:r>
      <w:r w:rsidR="001062E3">
        <w:t xml:space="preserve"> from 16</w:t>
      </w:r>
      <w:r w:rsidR="001062E3">
        <w:rPr>
          <w:vertAlign w:val="superscript"/>
        </w:rPr>
        <w:t xml:space="preserve">th </w:t>
      </w:r>
      <w:r w:rsidR="001062E3">
        <w:t>August.</w:t>
      </w:r>
      <w:r w:rsidR="001062E3">
        <w:rPr>
          <w:rFonts w:ascii="Book Antiqua" w:hAnsi="Book Antiqua"/>
        </w:rPr>
        <w:t>2011 to</w:t>
      </w:r>
      <w:r w:rsidR="002E28F3">
        <w:rPr>
          <w:rFonts w:ascii="Book Antiqua" w:hAnsi="Book Antiqua"/>
        </w:rPr>
        <w:t xml:space="preserve"> 30</w:t>
      </w:r>
      <w:r w:rsidR="002E28F3" w:rsidRPr="002E28F3">
        <w:rPr>
          <w:rFonts w:ascii="Book Antiqua" w:hAnsi="Book Antiqua"/>
          <w:vertAlign w:val="superscript"/>
        </w:rPr>
        <w:t>th</w:t>
      </w:r>
      <w:r w:rsidR="002E28F3">
        <w:rPr>
          <w:rFonts w:ascii="Book Antiqua" w:hAnsi="Book Antiqua"/>
        </w:rPr>
        <w:t xml:space="preserve"> </w:t>
      </w:r>
      <w:r w:rsidR="00A903AB">
        <w:rPr>
          <w:rFonts w:ascii="Book Antiqua" w:hAnsi="Book Antiqua"/>
        </w:rPr>
        <w:t xml:space="preserve"> </w:t>
      </w:r>
      <w:proofErr w:type="spellStart"/>
      <w:r w:rsidR="00A903AB">
        <w:rPr>
          <w:rFonts w:ascii="Book Antiqua" w:hAnsi="Book Antiqua"/>
        </w:rPr>
        <w:t>sep.</w:t>
      </w:r>
      <w:proofErr w:type="spellEnd"/>
      <w:r w:rsidR="00A903AB">
        <w:rPr>
          <w:rFonts w:ascii="Book Antiqua" w:hAnsi="Book Antiqua"/>
        </w:rPr>
        <w:t xml:space="preserve"> </w:t>
      </w:r>
      <w:r w:rsidR="0000322C">
        <w:rPr>
          <w:rFonts w:ascii="Book Antiqua" w:hAnsi="Book Antiqua"/>
        </w:rPr>
        <w:t>2024</w:t>
      </w:r>
      <w:r w:rsidR="001062E3">
        <w:rPr>
          <w:rFonts w:ascii="Book Antiqua" w:hAnsi="Book Antiqua"/>
        </w:rPr>
        <w:t>.</w:t>
      </w:r>
    </w:p>
    <w:p w14:paraId="434F5BC9" w14:textId="763E1422" w:rsidR="002A199E" w:rsidRDefault="002A199E" w:rsidP="002A199E">
      <w:pPr>
        <w:pStyle w:val="BlockText"/>
        <w:numPr>
          <w:ilvl w:val="0"/>
          <w:numId w:val="13"/>
        </w:numPr>
        <w:tabs>
          <w:tab w:val="left" w:pos="4410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Working as a </w:t>
      </w:r>
      <w:r w:rsidR="001A224C">
        <w:rPr>
          <w:rFonts w:ascii="Book Antiqua" w:hAnsi="Book Antiqua"/>
        </w:rPr>
        <w:t xml:space="preserve">Deputy Manager ( Production) </w:t>
      </w:r>
      <w:proofErr w:type="spellStart"/>
      <w:r w:rsidR="00472FAA">
        <w:rPr>
          <w:rFonts w:ascii="Book Antiqua" w:hAnsi="Book Antiqua"/>
        </w:rPr>
        <w:t>Ribbel</w:t>
      </w:r>
      <w:proofErr w:type="spellEnd"/>
      <w:r w:rsidR="00472FAA">
        <w:rPr>
          <w:rFonts w:ascii="Book Antiqua" w:hAnsi="Book Antiqua"/>
        </w:rPr>
        <w:t xml:space="preserve"> International Ltd</w:t>
      </w:r>
      <w:r w:rsidR="000F1C64">
        <w:rPr>
          <w:rFonts w:ascii="Book Antiqua" w:hAnsi="Book Antiqua"/>
        </w:rPr>
        <w:t xml:space="preserve">. Rai </w:t>
      </w:r>
      <w:proofErr w:type="spellStart"/>
      <w:r w:rsidR="000F1C64">
        <w:rPr>
          <w:rFonts w:ascii="Book Antiqua" w:hAnsi="Book Antiqua"/>
        </w:rPr>
        <w:t>Sonipat</w:t>
      </w:r>
      <w:proofErr w:type="spellEnd"/>
      <w:r w:rsidR="000F1C64">
        <w:rPr>
          <w:rFonts w:ascii="Book Antiqua" w:hAnsi="Book Antiqua"/>
        </w:rPr>
        <w:t xml:space="preserve">. </w:t>
      </w:r>
    </w:p>
    <w:p w14:paraId="43785456" w14:textId="05ED47F5" w:rsidR="0050019B" w:rsidRDefault="0050019B" w:rsidP="0050019B">
      <w:pPr>
        <w:pStyle w:val="BlockText"/>
        <w:tabs>
          <w:tab w:val="left" w:pos="4410"/>
        </w:tabs>
        <w:ind w:left="959" w:firstLine="0"/>
        <w:rPr>
          <w:rFonts w:ascii="Book Antiqua" w:hAnsi="Book Antiqua"/>
        </w:rPr>
      </w:pPr>
      <w:r>
        <w:rPr>
          <w:rFonts w:ascii="Book Antiqua" w:hAnsi="Book Antiqua"/>
        </w:rPr>
        <w:t>From 3</w:t>
      </w:r>
      <w:r w:rsidR="002F4C90" w:rsidRPr="002F4C90">
        <w:rPr>
          <w:rFonts w:ascii="Book Antiqua" w:hAnsi="Book Antiqua"/>
          <w:vertAlign w:val="superscript"/>
        </w:rPr>
        <w:t>rd</w:t>
      </w:r>
      <w:r w:rsidR="002F4C90">
        <w:rPr>
          <w:rFonts w:ascii="Book Antiqua" w:hAnsi="Book Antiqua"/>
        </w:rPr>
        <w:t xml:space="preserve"> Oct. </w:t>
      </w:r>
      <w:r w:rsidR="00C75F74">
        <w:rPr>
          <w:rFonts w:ascii="Book Antiqua" w:hAnsi="Book Antiqua"/>
        </w:rPr>
        <w:t>2024 to till</w:t>
      </w:r>
      <w:r w:rsidR="009B1AF9">
        <w:rPr>
          <w:rFonts w:ascii="Book Antiqua" w:hAnsi="Book Antiqua"/>
        </w:rPr>
        <w:t xml:space="preserve"> Date. </w:t>
      </w:r>
    </w:p>
    <w:p w14:paraId="57B7CE48" w14:textId="77777777" w:rsidR="00804E88" w:rsidRDefault="00804E88">
      <w:pPr>
        <w:ind w:firstLine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COMPANY PROFILE</w:t>
      </w:r>
    </w:p>
    <w:p w14:paraId="41718622" w14:textId="77777777" w:rsidR="00797577" w:rsidRDefault="00797577">
      <w:pPr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Thermal factor </w:t>
      </w:r>
      <w:r w:rsidR="005A35C0">
        <w:rPr>
          <w:bCs/>
          <w:sz w:val="24"/>
          <w:szCs w:val="24"/>
        </w:rPr>
        <w:t xml:space="preserve">is reputed consultancy company at Delhi </w:t>
      </w:r>
      <w:r w:rsidR="000649E6">
        <w:rPr>
          <w:bCs/>
          <w:sz w:val="24"/>
          <w:szCs w:val="24"/>
        </w:rPr>
        <w:t>&amp;  HVAC Project Planning + Design + Tendering + Cost Monitoring + Site monitoring end all services provide related to HVAC.</w:t>
      </w:r>
    </w:p>
    <w:p w14:paraId="47CE9B60" w14:textId="05F4EF66" w:rsidR="00A65564" w:rsidRDefault="00804E88" w:rsidP="0034371D">
      <w:pPr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ACE is a reputed Industry of India &amp; is a very well known name in manufacturing Earthmovers, Construction </w:t>
      </w:r>
      <w:proofErr w:type="spellStart"/>
      <w:r>
        <w:rPr>
          <w:bCs/>
          <w:sz w:val="24"/>
          <w:szCs w:val="24"/>
        </w:rPr>
        <w:t>Equipments</w:t>
      </w:r>
      <w:proofErr w:type="spellEnd"/>
      <w:r>
        <w:rPr>
          <w:bCs/>
          <w:sz w:val="24"/>
          <w:szCs w:val="24"/>
        </w:rPr>
        <w:t xml:space="preserve"> &amp; Heavy Lifts etc. </w:t>
      </w:r>
    </w:p>
    <w:p w14:paraId="19D621CD" w14:textId="642860CA" w:rsidR="00496170" w:rsidRPr="00C313D9" w:rsidRDefault="00044A4C" w:rsidP="00C313D9">
      <w:pPr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proofErr w:type="spellStart"/>
      <w:r w:rsidR="00E171EA" w:rsidRPr="00E171EA">
        <w:rPr>
          <w:bCs/>
          <w:sz w:val="24"/>
          <w:szCs w:val="24"/>
        </w:rPr>
        <w:t>Niraj</w:t>
      </w:r>
      <w:proofErr w:type="spellEnd"/>
      <w:r>
        <w:rPr>
          <w:bCs/>
          <w:sz w:val="24"/>
          <w:szCs w:val="24"/>
        </w:rPr>
        <w:t xml:space="preserve"> </w:t>
      </w:r>
      <w:r w:rsidR="00E171EA" w:rsidRPr="00E171EA">
        <w:rPr>
          <w:bCs/>
          <w:sz w:val="24"/>
          <w:szCs w:val="24"/>
        </w:rPr>
        <w:t>Industries Private</w:t>
      </w:r>
      <w:r>
        <w:rPr>
          <w:bCs/>
          <w:sz w:val="24"/>
          <w:szCs w:val="24"/>
        </w:rPr>
        <w:t xml:space="preserve"> </w:t>
      </w:r>
      <w:r w:rsidR="00E171EA" w:rsidRPr="00E171EA">
        <w:rPr>
          <w:bCs/>
          <w:sz w:val="24"/>
          <w:szCs w:val="24"/>
        </w:rPr>
        <w:t>Ltd (HMD Group of Company).Bhallabhgarh,</w:t>
      </w:r>
      <w:r w:rsidR="00E61DBD">
        <w:rPr>
          <w:bCs/>
          <w:sz w:val="24"/>
          <w:szCs w:val="24"/>
        </w:rPr>
        <w:t>Sector–68</w:t>
      </w:r>
      <w:r w:rsidR="00EC20AF">
        <w:rPr>
          <w:bCs/>
          <w:sz w:val="24"/>
          <w:szCs w:val="24"/>
        </w:rPr>
        <w:t xml:space="preserve"> </w:t>
      </w:r>
      <w:r w:rsidR="00BE0A7A">
        <w:rPr>
          <w:bCs/>
          <w:sz w:val="24"/>
          <w:szCs w:val="24"/>
        </w:rPr>
        <w:t xml:space="preserve">IMT </w:t>
      </w:r>
      <w:proofErr w:type="spellStart"/>
      <w:r w:rsidR="00E171EA" w:rsidRPr="00E171EA">
        <w:rPr>
          <w:bCs/>
          <w:sz w:val="24"/>
          <w:szCs w:val="24"/>
        </w:rPr>
        <w:t>Fridabad</w:t>
      </w:r>
      <w:proofErr w:type="spellEnd"/>
      <w:r w:rsidR="00E171EA" w:rsidRPr="00E171EA">
        <w:rPr>
          <w:bCs/>
          <w:sz w:val="24"/>
          <w:szCs w:val="24"/>
        </w:rPr>
        <w:t xml:space="preserve"> (Haryana).</w:t>
      </w:r>
      <w:r w:rsidR="00E171EA" w:rsidRPr="00C313D9">
        <w:rPr>
          <w:bCs/>
          <w:sz w:val="24"/>
          <w:szCs w:val="24"/>
        </w:rPr>
        <w:t xml:space="preserve">About HMD Health Care HMD was founded in 1957 and is a closely held family Corp. Its Primary markets are India, USA, Europe, Middle East and secondary markets </w:t>
      </w:r>
      <w:r w:rsidR="00E171EA" w:rsidRPr="00C313D9">
        <w:rPr>
          <w:rFonts w:hint="eastAsia"/>
          <w:bCs/>
          <w:sz w:val="24"/>
          <w:szCs w:val="24"/>
        </w:rPr>
        <w:t>–</w:t>
      </w:r>
      <w:r w:rsidR="00E171EA" w:rsidRPr="00C313D9">
        <w:rPr>
          <w:bCs/>
          <w:sz w:val="24"/>
          <w:szCs w:val="24"/>
        </w:rPr>
        <w:t xml:space="preserve"> Africa and </w:t>
      </w:r>
      <w:proofErr w:type="spellStart"/>
      <w:r w:rsidR="00E171EA" w:rsidRPr="00C313D9">
        <w:rPr>
          <w:bCs/>
          <w:sz w:val="24"/>
          <w:szCs w:val="24"/>
        </w:rPr>
        <w:t>S.E.Asia.</w:t>
      </w:r>
      <w:r w:rsidR="00C313D9" w:rsidRPr="00C313D9">
        <w:rPr>
          <w:bCs/>
          <w:sz w:val="24"/>
          <w:szCs w:val="24"/>
        </w:rPr>
        <w:t>.</w:t>
      </w:r>
      <w:r w:rsidR="00E171EA" w:rsidRPr="00C313D9">
        <w:rPr>
          <w:bCs/>
          <w:sz w:val="24"/>
          <w:szCs w:val="24"/>
        </w:rPr>
        <w:t>HMD</w:t>
      </w:r>
      <w:proofErr w:type="spellEnd"/>
      <w:r w:rsidR="00E171EA" w:rsidRPr="00C313D9">
        <w:rPr>
          <w:bCs/>
          <w:sz w:val="24"/>
          <w:szCs w:val="24"/>
        </w:rPr>
        <w:t xml:space="preserve"> has 10 plants in different locations in </w:t>
      </w:r>
      <w:proofErr w:type="spellStart"/>
      <w:r w:rsidR="00E171EA" w:rsidRPr="00C313D9">
        <w:rPr>
          <w:bCs/>
          <w:sz w:val="24"/>
          <w:szCs w:val="24"/>
        </w:rPr>
        <w:t>S.Asia</w:t>
      </w:r>
      <w:proofErr w:type="spellEnd"/>
      <w:r w:rsidR="00E171EA" w:rsidRPr="00C313D9">
        <w:rPr>
          <w:bCs/>
          <w:sz w:val="24"/>
          <w:szCs w:val="24"/>
        </w:rPr>
        <w:t xml:space="preserve"> and has over 3500 employees. Its major products are Single use Syringes, Single use Needle as, </w:t>
      </w:r>
      <w:proofErr w:type="spellStart"/>
      <w:r w:rsidR="00E171EA" w:rsidRPr="00C313D9">
        <w:rPr>
          <w:bCs/>
          <w:sz w:val="24"/>
          <w:szCs w:val="24"/>
        </w:rPr>
        <w:t>I.V.Cannulas</w:t>
      </w:r>
      <w:proofErr w:type="spellEnd"/>
      <w:r w:rsidR="00E171EA" w:rsidRPr="00C313D9">
        <w:rPr>
          <w:bCs/>
          <w:sz w:val="24"/>
          <w:szCs w:val="24"/>
        </w:rPr>
        <w:t xml:space="preserve">, Safety </w:t>
      </w:r>
      <w:proofErr w:type="spellStart"/>
      <w:r w:rsidR="00E171EA" w:rsidRPr="00C313D9">
        <w:rPr>
          <w:bCs/>
          <w:sz w:val="24"/>
          <w:szCs w:val="24"/>
        </w:rPr>
        <w:t>I.V.Cannulas</w:t>
      </w:r>
      <w:proofErr w:type="spellEnd"/>
      <w:r w:rsidR="00E171EA" w:rsidRPr="00C313D9">
        <w:rPr>
          <w:bCs/>
          <w:sz w:val="24"/>
          <w:szCs w:val="24"/>
        </w:rPr>
        <w:t xml:space="preserve">, Surgical Blades, Scalpels, Glass Syringes, </w:t>
      </w:r>
      <w:proofErr w:type="spellStart"/>
      <w:r w:rsidR="00E171EA" w:rsidRPr="00C313D9">
        <w:rPr>
          <w:bCs/>
          <w:sz w:val="24"/>
          <w:szCs w:val="24"/>
        </w:rPr>
        <w:t>Nonreusable</w:t>
      </w:r>
      <w:proofErr w:type="spellEnd"/>
      <w:r w:rsidR="00E171EA" w:rsidRPr="00C313D9">
        <w:rPr>
          <w:bCs/>
          <w:sz w:val="24"/>
          <w:szCs w:val="24"/>
        </w:rPr>
        <w:t xml:space="preserve"> (AD)Syringes, Blood collection tubes, Blood collection needle and Blood Collection Set.</w:t>
      </w:r>
    </w:p>
    <w:p w14:paraId="45209A67" w14:textId="7FEE4BD3" w:rsidR="00627068" w:rsidRPr="00762565" w:rsidRDefault="005363F0" w:rsidP="00762565">
      <w:pPr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RIBBEL INTERNATIONAL LTD is an </w:t>
      </w:r>
      <w:r w:rsidR="006A2D16">
        <w:rPr>
          <w:bCs/>
          <w:sz w:val="24"/>
          <w:szCs w:val="24"/>
        </w:rPr>
        <w:t xml:space="preserve">established and reputed manufacturer </w:t>
      </w:r>
      <w:r w:rsidR="00E83F50">
        <w:rPr>
          <w:bCs/>
          <w:sz w:val="24"/>
          <w:szCs w:val="24"/>
        </w:rPr>
        <w:t xml:space="preserve">of FOLEY CATHETER, SURJICAL </w:t>
      </w:r>
      <w:r w:rsidR="004C6534">
        <w:rPr>
          <w:bCs/>
          <w:sz w:val="24"/>
          <w:szCs w:val="24"/>
        </w:rPr>
        <w:t xml:space="preserve">BLADES, SAFETY SCALPELS, </w:t>
      </w:r>
      <w:r w:rsidR="009A0755">
        <w:rPr>
          <w:bCs/>
          <w:sz w:val="24"/>
          <w:szCs w:val="24"/>
        </w:rPr>
        <w:t xml:space="preserve">Stitch Cutters, Gouge </w:t>
      </w:r>
      <w:r w:rsidR="00270354">
        <w:rPr>
          <w:bCs/>
          <w:sz w:val="24"/>
          <w:szCs w:val="24"/>
        </w:rPr>
        <w:t xml:space="preserve">Blades, Mini Fine Blades of various </w:t>
      </w:r>
      <w:r w:rsidR="00BF7C18">
        <w:rPr>
          <w:bCs/>
          <w:sz w:val="24"/>
          <w:szCs w:val="24"/>
        </w:rPr>
        <w:t xml:space="preserve">types since 32 years, with all the international </w:t>
      </w:r>
      <w:proofErr w:type="spellStart"/>
      <w:r w:rsidR="00BF7C18">
        <w:rPr>
          <w:bCs/>
          <w:sz w:val="24"/>
          <w:szCs w:val="24"/>
        </w:rPr>
        <w:t>certfications</w:t>
      </w:r>
      <w:proofErr w:type="spellEnd"/>
      <w:r w:rsidR="00BF7C18">
        <w:rPr>
          <w:bCs/>
          <w:sz w:val="24"/>
          <w:szCs w:val="24"/>
        </w:rPr>
        <w:t xml:space="preserve"> and </w:t>
      </w:r>
      <w:r w:rsidR="005C2B1C">
        <w:rPr>
          <w:bCs/>
          <w:sz w:val="24"/>
          <w:szCs w:val="24"/>
        </w:rPr>
        <w:t xml:space="preserve">awarded as BEST DISPOSABLE PRODUCT MANUFACTURER OF THE YEAR </w:t>
      </w:r>
      <w:r w:rsidR="007279D3">
        <w:rPr>
          <w:bCs/>
          <w:sz w:val="24"/>
          <w:szCs w:val="24"/>
        </w:rPr>
        <w:t>20</w:t>
      </w:r>
      <w:r w:rsidR="00DF2C62">
        <w:rPr>
          <w:bCs/>
          <w:sz w:val="24"/>
          <w:szCs w:val="24"/>
        </w:rPr>
        <w:t>15 &amp; 2016.</w:t>
      </w:r>
    </w:p>
    <w:p w14:paraId="5C2B966D" w14:textId="05C3D720" w:rsidR="00804E88" w:rsidRDefault="00804E88">
      <w:pPr>
        <w:ind w:firstLine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JOB RESPONSIBILITY</w:t>
      </w:r>
    </w:p>
    <w:p w14:paraId="440980EC" w14:textId="58B5679A" w:rsidR="00815BFC" w:rsidRPr="00833C89" w:rsidRDefault="0056636A" w:rsidP="00833C89">
      <w:pPr>
        <w:ind w:firstLine="360"/>
        <w:rPr>
          <w:rStyle w:val="apple-style-span"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PRODUCTION :-</w:t>
      </w:r>
    </w:p>
    <w:p w14:paraId="2CBD561D" w14:textId="58CEDB20" w:rsidR="002A67D9" w:rsidRPr="00A768FA" w:rsidRDefault="00E30ED4" w:rsidP="00A768FA">
      <w:pPr>
        <w:numPr>
          <w:ilvl w:val="0"/>
          <w:numId w:val="5"/>
        </w:numPr>
        <w:rPr>
          <w:bCs/>
          <w:sz w:val="24"/>
          <w:szCs w:val="24"/>
        </w:rPr>
      </w:pPr>
      <w:r>
        <w:rPr>
          <w:rStyle w:val="apple-style-span"/>
          <w:color w:val="000000"/>
          <w:sz w:val="24"/>
          <w:szCs w:val="24"/>
        </w:rPr>
        <w:t>Production</w:t>
      </w:r>
      <w:r w:rsidR="003A0CF3">
        <w:rPr>
          <w:rStyle w:val="apple-style-span"/>
          <w:color w:val="000000"/>
          <w:sz w:val="24"/>
          <w:szCs w:val="24"/>
        </w:rPr>
        <w:t xml:space="preserve"> planning </w:t>
      </w:r>
      <w:r w:rsidR="00755FFB">
        <w:rPr>
          <w:rStyle w:val="apple-style-span"/>
          <w:color w:val="000000"/>
          <w:sz w:val="24"/>
          <w:szCs w:val="24"/>
        </w:rPr>
        <w:t xml:space="preserve"> Machine shop </w:t>
      </w:r>
      <w:r w:rsidR="003A0CF3">
        <w:rPr>
          <w:rStyle w:val="apple-style-span"/>
          <w:color w:val="000000"/>
          <w:sz w:val="24"/>
          <w:szCs w:val="24"/>
        </w:rPr>
        <w:t xml:space="preserve">( Press shop, </w:t>
      </w:r>
      <w:r w:rsidR="00D873A9">
        <w:rPr>
          <w:rStyle w:val="apple-style-span"/>
          <w:color w:val="000000"/>
          <w:sz w:val="24"/>
          <w:szCs w:val="24"/>
        </w:rPr>
        <w:t>Furnace</w:t>
      </w:r>
      <w:r w:rsidR="00A768FA">
        <w:rPr>
          <w:rStyle w:val="apple-style-span"/>
          <w:color w:val="000000"/>
          <w:sz w:val="24"/>
          <w:szCs w:val="24"/>
        </w:rPr>
        <w:t xml:space="preserve"> stage </w:t>
      </w:r>
      <w:r w:rsidR="00D873A9">
        <w:rPr>
          <w:rStyle w:val="apple-style-span"/>
          <w:color w:val="000000"/>
          <w:sz w:val="24"/>
          <w:szCs w:val="24"/>
        </w:rPr>
        <w:t xml:space="preserve"> </w:t>
      </w:r>
      <w:proofErr w:type="spellStart"/>
      <w:r w:rsidR="00D873A9">
        <w:rPr>
          <w:rStyle w:val="apple-style-span"/>
          <w:color w:val="000000"/>
          <w:sz w:val="24"/>
          <w:szCs w:val="24"/>
        </w:rPr>
        <w:t>Barral</w:t>
      </w:r>
      <w:proofErr w:type="spellEnd"/>
      <w:r w:rsidR="00D873A9">
        <w:rPr>
          <w:rStyle w:val="apple-style-span"/>
          <w:color w:val="000000"/>
          <w:sz w:val="24"/>
          <w:szCs w:val="24"/>
        </w:rPr>
        <w:t xml:space="preserve"> polish</w:t>
      </w:r>
      <w:r w:rsidR="003B2149">
        <w:rPr>
          <w:rStyle w:val="apple-style-span"/>
          <w:color w:val="000000"/>
          <w:sz w:val="24"/>
          <w:szCs w:val="24"/>
        </w:rPr>
        <w:t xml:space="preserve"> stage </w:t>
      </w:r>
      <w:r w:rsidR="00D873A9">
        <w:rPr>
          <w:rStyle w:val="apple-style-span"/>
          <w:color w:val="000000"/>
          <w:sz w:val="24"/>
          <w:szCs w:val="24"/>
        </w:rPr>
        <w:t xml:space="preserve">, </w:t>
      </w:r>
      <w:r w:rsidR="00441DF7">
        <w:rPr>
          <w:rStyle w:val="apple-style-span"/>
          <w:color w:val="000000"/>
          <w:sz w:val="24"/>
          <w:szCs w:val="24"/>
        </w:rPr>
        <w:t>Blade feeling</w:t>
      </w:r>
      <w:r w:rsidR="003B2149">
        <w:rPr>
          <w:rStyle w:val="apple-style-span"/>
          <w:color w:val="000000"/>
          <w:sz w:val="24"/>
          <w:szCs w:val="24"/>
        </w:rPr>
        <w:t xml:space="preserve"> stage</w:t>
      </w:r>
      <w:r w:rsidR="00441DF7">
        <w:rPr>
          <w:rStyle w:val="apple-style-span"/>
          <w:color w:val="000000"/>
          <w:sz w:val="24"/>
          <w:szCs w:val="24"/>
        </w:rPr>
        <w:t xml:space="preserve">, Grinding Machines, </w:t>
      </w:r>
      <w:r w:rsidR="003D02BD" w:rsidRPr="00A768FA">
        <w:rPr>
          <w:rStyle w:val="apple-style-span"/>
          <w:color w:val="000000"/>
          <w:sz w:val="24"/>
          <w:szCs w:val="24"/>
        </w:rPr>
        <w:t xml:space="preserve">Blade Buffing Machines, </w:t>
      </w:r>
      <w:r w:rsidR="003E7088" w:rsidRPr="00A768FA">
        <w:rPr>
          <w:rStyle w:val="apple-style-span"/>
          <w:color w:val="000000"/>
          <w:sz w:val="24"/>
          <w:szCs w:val="24"/>
        </w:rPr>
        <w:t xml:space="preserve">Blade cleaning, Final </w:t>
      </w:r>
      <w:proofErr w:type="spellStart"/>
      <w:r w:rsidR="003E7088" w:rsidRPr="00A768FA">
        <w:rPr>
          <w:rStyle w:val="apple-style-span"/>
          <w:color w:val="000000"/>
          <w:sz w:val="24"/>
          <w:szCs w:val="24"/>
        </w:rPr>
        <w:t>isnpection</w:t>
      </w:r>
      <w:proofErr w:type="spellEnd"/>
      <w:r w:rsidR="003E7088" w:rsidRPr="00A768FA">
        <w:rPr>
          <w:rStyle w:val="apple-style-span"/>
          <w:color w:val="000000"/>
          <w:sz w:val="24"/>
          <w:szCs w:val="24"/>
        </w:rPr>
        <w:t xml:space="preserve">, </w:t>
      </w:r>
      <w:r w:rsidR="00053A11" w:rsidRPr="00A768FA">
        <w:rPr>
          <w:rStyle w:val="apple-style-span"/>
          <w:color w:val="000000"/>
          <w:sz w:val="24"/>
          <w:szCs w:val="24"/>
        </w:rPr>
        <w:t>Unit packing Machines</w:t>
      </w:r>
      <w:r w:rsidR="002A67D9" w:rsidRPr="00A768FA">
        <w:rPr>
          <w:rStyle w:val="apple-style-span"/>
          <w:color w:val="000000"/>
          <w:sz w:val="24"/>
          <w:szCs w:val="24"/>
        </w:rPr>
        <w:t xml:space="preserve">, Box packing </w:t>
      </w:r>
      <w:r w:rsidR="0052066B" w:rsidRPr="00A768FA">
        <w:rPr>
          <w:rStyle w:val="apple-style-span"/>
          <w:color w:val="000000"/>
          <w:sz w:val="24"/>
          <w:szCs w:val="24"/>
        </w:rPr>
        <w:t xml:space="preserve">According to Factory order. </w:t>
      </w:r>
    </w:p>
    <w:p w14:paraId="3BA3BB2C" w14:textId="77777777" w:rsidR="006F3612" w:rsidRDefault="006F3612" w:rsidP="006F3612">
      <w:pPr>
        <w:pStyle w:val="NoSpacing"/>
        <w:numPr>
          <w:ilvl w:val="0"/>
          <w:numId w:val="5"/>
        </w:numPr>
        <w:autoSpaceDE w:val="0"/>
        <w:autoSpaceDN w:val="0"/>
        <w:rPr>
          <w:rFonts w:eastAsia="MS Mincho"/>
          <w:sz w:val="24"/>
          <w:szCs w:val="24"/>
          <w:lang w:eastAsia="ja-JP"/>
        </w:rPr>
      </w:pPr>
      <w:r>
        <w:rPr>
          <w:rFonts w:eastAsia="MS Mincho"/>
          <w:sz w:val="24"/>
          <w:szCs w:val="24"/>
          <w:lang w:eastAsia="ja-JP"/>
        </w:rPr>
        <w:t>Responsible for achieving daily production target.</w:t>
      </w:r>
    </w:p>
    <w:p w14:paraId="13504DDF" w14:textId="77777777" w:rsidR="006F3612" w:rsidRDefault="006F3612" w:rsidP="006F3612">
      <w:pPr>
        <w:pStyle w:val="NoSpacing"/>
        <w:numPr>
          <w:ilvl w:val="0"/>
          <w:numId w:val="5"/>
        </w:numPr>
        <w:autoSpaceDE w:val="0"/>
        <w:autoSpaceDN w:val="0"/>
        <w:rPr>
          <w:rFonts w:eastAsia="MS Mincho"/>
          <w:sz w:val="24"/>
          <w:szCs w:val="24"/>
          <w:lang w:eastAsia="ja-JP"/>
        </w:rPr>
      </w:pPr>
      <w:r>
        <w:rPr>
          <w:rFonts w:eastAsia="MS Mincho"/>
          <w:sz w:val="24"/>
          <w:szCs w:val="24"/>
          <w:lang w:eastAsia="ja-JP"/>
        </w:rPr>
        <w:t>Responsible for maintaining 5 S.</w:t>
      </w:r>
    </w:p>
    <w:p w14:paraId="0AC8110C" w14:textId="77777777" w:rsidR="006F3612" w:rsidRDefault="006F3612" w:rsidP="006F3612">
      <w:pPr>
        <w:pStyle w:val="NoSpacing"/>
        <w:numPr>
          <w:ilvl w:val="0"/>
          <w:numId w:val="5"/>
        </w:numPr>
        <w:autoSpaceDE w:val="0"/>
        <w:autoSpaceDN w:val="0"/>
        <w:rPr>
          <w:rFonts w:eastAsia="MS Mincho"/>
          <w:sz w:val="24"/>
          <w:szCs w:val="24"/>
          <w:lang w:eastAsia="ja-JP"/>
        </w:rPr>
      </w:pPr>
      <w:r>
        <w:rPr>
          <w:rFonts w:eastAsia="MS Mincho"/>
          <w:sz w:val="24"/>
          <w:szCs w:val="24"/>
          <w:lang w:eastAsia="ja-JP"/>
        </w:rPr>
        <w:t>Responsible for manpower handling.</w:t>
      </w:r>
    </w:p>
    <w:p w14:paraId="3842B334" w14:textId="77777777" w:rsidR="006F3612" w:rsidRDefault="006F3612" w:rsidP="006F3612">
      <w:pPr>
        <w:pStyle w:val="NoSpacing"/>
        <w:numPr>
          <w:ilvl w:val="0"/>
          <w:numId w:val="5"/>
        </w:numPr>
        <w:autoSpaceDE w:val="0"/>
        <w:autoSpaceDN w:val="0"/>
        <w:rPr>
          <w:rFonts w:eastAsia="MS Mincho"/>
          <w:sz w:val="24"/>
          <w:szCs w:val="24"/>
          <w:lang w:eastAsia="ja-JP"/>
        </w:rPr>
      </w:pPr>
      <w:r>
        <w:rPr>
          <w:rFonts w:eastAsia="MS Mincho"/>
          <w:sz w:val="24"/>
          <w:szCs w:val="24"/>
          <w:lang w:eastAsia="ja-JP"/>
        </w:rPr>
        <w:t>Daily monitoring of consumables .</w:t>
      </w:r>
    </w:p>
    <w:p w14:paraId="71E1B46B" w14:textId="77777777" w:rsidR="006F3612" w:rsidRDefault="006F3612" w:rsidP="006F3612">
      <w:pPr>
        <w:pStyle w:val="NoSpacing"/>
        <w:numPr>
          <w:ilvl w:val="0"/>
          <w:numId w:val="5"/>
        </w:numPr>
        <w:autoSpaceDE w:val="0"/>
        <w:autoSpaceDN w:val="0"/>
        <w:rPr>
          <w:rFonts w:eastAsia="MS Mincho"/>
          <w:sz w:val="24"/>
          <w:szCs w:val="24"/>
          <w:lang w:eastAsia="ja-JP"/>
        </w:rPr>
      </w:pPr>
      <w:r>
        <w:rPr>
          <w:rFonts w:eastAsia="MS Mincho"/>
          <w:sz w:val="24"/>
          <w:szCs w:val="24"/>
          <w:lang w:eastAsia="ja-JP"/>
        </w:rPr>
        <w:t>Daily monitoring of  4M change point.</w:t>
      </w:r>
    </w:p>
    <w:p w14:paraId="7AD3679A" w14:textId="77777777" w:rsidR="006F3612" w:rsidRDefault="006F3612" w:rsidP="006F3612">
      <w:pPr>
        <w:pStyle w:val="NoSpacing"/>
        <w:numPr>
          <w:ilvl w:val="0"/>
          <w:numId w:val="5"/>
        </w:numPr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>Trouble shooting of line problems on the basis of Quality Circle.</w:t>
      </w:r>
    </w:p>
    <w:p w14:paraId="1B3A6D04" w14:textId="77777777" w:rsidR="006F3612" w:rsidRDefault="006F3612" w:rsidP="006F3612">
      <w:pPr>
        <w:pStyle w:val="NoSpacing"/>
        <w:numPr>
          <w:ilvl w:val="0"/>
          <w:numId w:val="5"/>
        </w:numPr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 xml:space="preserve">Controlling rejection by taking counter measure for each and every rejection. </w:t>
      </w:r>
    </w:p>
    <w:p w14:paraId="2B7505DA" w14:textId="77777777" w:rsidR="006F3612" w:rsidRDefault="006F3612" w:rsidP="006F3612">
      <w:pPr>
        <w:pStyle w:val="NoSpacing"/>
        <w:numPr>
          <w:ilvl w:val="0"/>
          <w:numId w:val="5"/>
        </w:numPr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>Responsibility for Quality and Quantity production.</w:t>
      </w:r>
    </w:p>
    <w:p w14:paraId="436E360A" w14:textId="77777777" w:rsidR="006F3612" w:rsidRDefault="006F3612" w:rsidP="006F3612">
      <w:pPr>
        <w:pStyle w:val="NoSpacing"/>
        <w:numPr>
          <w:ilvl w:val="0"/>
          <w:numId w:val="5"/>
        </w:numPr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>Planning of man and material for next shift.</w:t>
      </w:r>
    </w:p>
    <w:p w14:paraId="761C0029" w14:textId="77777777" w:rsidR="006F3612" w:rsidRPr="006A06B6" w:rsidRDefault="006F3612" w:rsidP="00815BFC">
      <w:pPr>
        <w:pStyle w:val="NoSpacing"/>
        <w:widowControl w:val="0"/>
        <w:numPr>
          <w:ilvl w:val="0"/>
          <w:numId w:val="5"/>
        </w:numPr>
        <w:autoSpaceDE w:val="0"/>
        <w:autoSpaceDN w:val="0"/>
        <w:rPr>
          <w:rFonts w:eastAsia="Arial"/>
          <w:sz w:val="24"/>
          <w:szCs w:val="24"/>
        </w:rPr>
      </w:pPr>
      <w:r w:rsidRPr="006F3612">
        <w:rPr>
          <w:sz w:val="24"/>
          <w:szCs w:val="24"/>
        </w:rPr>
        <w:t>Maintain Safety, Discipline and hygiene in shop floor.</w:t>
      </w:r>
    </w:p>
    <w:p w14:paraId="2B3F1FA1" w14:textId="77777777" w:rsidR="006A06B6" w:rsidRPr="006A06B6" w:rsidRDefault="006A06B6" w:rsidP="00815BFC">
      <w:pPr>
        <w:pStyle w:val="NoSpacing"/>
        <w:widowControl w:val="0"/>
        <w:numPr>
          <w:ilvl w:val="0"/>
          <w:numId w:val="5"/>
        </w:numPr>
        <w:autoSpaceDE w:val="0"/>
        <w:autoSpaceDN w:val="0"/>
        <w:rPr>
          <w:rFonts w:eastAsia="Arial"/>
          <w:sz w:val="24"/>
          <w:szCs w:val="24"/>
        </w:rPr>
      </w:pPr>
      <w:r>
        <w:rPr>
          <w:sz w:val="24"/>
          <w:szCs w:val="24"/>
        </w:rPr>
        <w:t>Machine knowledge CNC Plasma Cutting Machine , NC Profile Cutting Machine , Plc Grinding</w:t>
      </w:r>
    </w:p>
    <w:p w14:paraId="2FAD2B32" w14:textId="77777777" w:rsidR="006F3612" w:rsidRDefault="006A06B6" w:rsidP="006F3612">
      <w:pPr>
        <w:pStyle w:val="NoSpacing"/>
        <w:widowControl w:val="0"/>
        <w:autoSpaceDE w:val="0"/>
        <w:autoSpaceDN w:val="0"/>
        <w:ind w:left="720"/>
        <w:rPr>
          <w:sz w:val="24"/>
          <w:szCs w:val="24"/>
        </w:rPr>
      </w:pPr>
      <w:r>
        <w:rPr>
          <w:sz w:val="24"/>
          <w:szCs w:val="24"/>
        </w:rPr>
        <w:t>Machine , Auto &amp; Manual Grinding Machine , Lathe Etc.</w:t>
      </w:r>
    </w:p>
    <w:p w14:paraId="215EF07D" w14:textId="77777777" w:rsidR="00026EF1" w:rsidRDefault="00114054" w:rsidP="00114054">
      <w:pPr>
        <w:pStyle w:val="NoSpacing"/>
        <w:widowControl w:val="0"/>
        <w:numPr>
          <w:ilvl w:val="0"/>
          <w:numId w:val="5"/>
        </w:numPr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 xml:space="preserve"> Preventive &amp; Change over planning </w:t>
      </w:r>
      <w:r w:rsidR="004A3FCD">
        <w:rPr>
          <w:sz w:val="24"/>
          <w:szCs w:val="24"/>
        </w:rPr>
        <w:t xml:space="preserve">according to </w:t>
      </w:r>
      <w:r w:rsidR="00387E14">
        <w:rPr>
          <w:sz w:val="24"/>
          <w:szCs w:val="24"/>
        </w:rPr>
        <w:t xml:space="preserve">Blades </w:t>
      </w:r>
      <w:r w:rsidR="009D59DD">
        <w:rPr>
          <w:sz w:val="24"/>
          <w:szCs w:val="24"/>
        </w:rPr>
        <w:t>Profile .</w:t>
      </w:r>
    </w:p>
    <w:p w14:paraId="523C9E49" w14:textId="77777777" w:rsidR="009D59DD" w:rsidRDefault="009D59DD" w:rsidP="00455D1A">
      <w:pPr>
        <w:pStyle w:val="NoSpacing"/>
        <w:widowControl w:val="0"/>
        <w:autoSpaceDE w:val="0"/>
        <w:autoSpaceDN w:val="0"/>
        <w:ind w:left="720"/>
        <w:rPr>
          <w:sz w:val="24"/>
          <w:szCs w:val="24"/>
        </w:rPr>
      </w:pPr>
    </w:p>
    <w:p w14:paraId="7A913D2B" w14:textId="77777777" w:rsidR="00387E14" w:rsidRDefault="00387E14" w:rsidP="000B1AE4">
      <w:pPr>
        <w:pStyle w:val="NoSpacing"/>
        <w:widowControl w:val="0"/>
        <w:autoSpaceDE w:val="0"/>
        <w:autoSpaceDN w:val="0"/>
        <w:ind w:left="720"/>
        <w:rPr>
          <w:sz w:val="24"/>
          <w:szCs w:val="24"/>
        </w:rPr>
      </w:pPr>
    </w:p>
    <w:p w14:paraId="30E494FB" w14:textId="77777777" w:rsidR="006F3612" w:rsidRPr="006F3612" w:rsidRDefault="006F3612" w:rsidP="006F3612">
      <w:pPr>
        <w:pStyle w:val="NoSpacing"/>
        <w:widowControl w:val="0"/>
        <w:autoSpaceDE w:val="0"/>
        <w:autoSpaceDN w:val="0"/>
        <w:ind w:left="720"/>
        <w:rPr>
          <w:rFonts w:eastAsia="Arial"/>
          <w:sz w:val="24"/>
          <w:szCs w:val="24"/>
        </w:rPr>
      </w:pPr>
    </w:p>
    <w:p w14:paraId="4C342C7C" w14:textId="77777777" w:rsidR="00804E88" w:rsidRDefault="00804E88">
      <w:pPr>
        <w:ind w:firstLine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ACADEMIC QUALIFICATIONS</w:t>
      </w:r>
    </w:p>
    <w:p w14:paraId="089B7FF2" w14:textId="77777777" w:rsidR="00804E88" w:rsidRDefault="00804E88">
      <w:pPr>
        <w:numPr>
          <w:ilvl w:val="0"/>
          <w:numId w:val="3"/>
        </w:numPr>
        <w:tabs>
          <w:tab w:val="left" w:pos="108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Diploma in Mechanical </w:t>
      </w:r>
      <w:proofErr w:type="spellStart"/>
      <w:r>
        <w:rPr>
          <w:bCs/>
          <w:sz w:val="24"/>
          <w:szCs w:val="24"/>
        </w:rPr>
        <w:t>Engg</w:t>
      </w:r>
      <w:proofErr w:type="spellEnd"/>
      <w:r>
        <w:rPr>
          <w:bCs/>
          <w:sz w:val="24"/>
          <w:szCs w:val="24"/>
        </w:rPr>
        <w:t>. Securing 6</w:t>
      </w:r>
      <w:r w:rsidR="00D6253D">
        <w:rPr>
          <w:bCs/>
          <w:sz w:val="24"/>
          <w:szCs w:val="24"/>
        </w:rPr>
        <w:t>2.2</w:t>
      </w:r>
      <w:r>
        <w:rPr>
          <w:bCs/>
          <w:sz w:val="24"/>
          <w:szCs w:val="24"/>
        </w:rPr>
        <w:t>% Marks.</w:t>
      </w:r>
    </w:p>
    <w:p w14:paraId="508813CC" w14:textId="77777777" w:rsidR="00804E88" w:rsidRDefault="00804E88">
      <w:pPr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Senior Secondary from  H.B.S.E. securing  </w:t>
      </w:r>
      <w:r w:rsidR="00D6253D">
        <w:rPr>
          <w:bCs/>
          <w:sz w:val="24"/>
          <w:szCs w:val="24"/>
        </w:rPr>
        <w:t>69.7</w:t>
      </w:r>
      <w:r>
        <w:rPr>
          <w:bCs/>
          <w:sz w:val="24"/>
          <w:szCs w:val="24"/>
        </w:rPr>
        <w:t>% Marks</w:t>
      </w:r>
    </w:p>
    <w:p w14:paraId="0F6C4B62" w14:textId="77777777" w:rsidR="00804E88" w:rsidRDefault="00804E88">
      <w:pPr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Matric</w:t>
      </w:r>
      <w:r w:rsidR="00F92DB1">
        <w:rPr>
          <w:bCs/>
          <w:sz w:val="24"/>
          <w:szCs w:val="24"/>
        </w:rPr>
        <w:t xml:space="preserve">ulation from H.B.S.E. </w:t>
      </w:r>
    </w:p>
    <w:p w14:paraId="4894B303" w14:textId="77777777" w:rsidR="00D6253D" w:rsidRPr="00D6253D" w:rsidRDefault="00D6253D" w:rsidP="0034371D">
      <w:pPr>
        <w:ind w:right="-18" w:firstLine="720"/>
        <w:rPr>
          <w:b/>
          <w:sz w:val="24"/>
          <w:szCs w:val="24"/>
          <w:u w:val="single"/>
        </w:rPr>
      </w:pPr>
      <w:r w:rsidRPr="00D6253D">
        <w:rPr>
          <w:b/>
          <w:sz w:val="24"/>
          <w:szCs w:val="24"/>
          <w:u w:val="single"/>
        </w:rPr>
        <w:t>SOFTWARE PROFICIENCY</w:t>
      </w:r>
    </w:p>
    <w:p w14:paraId="0BA44DB7" w14:textId="77777777" w:rsidR="0034371D" w:rsidRDefault="00D6253D" w:rsidP="0034371D">
      <w:pPr>
        <w:ind w:right="-18" w:firstLine="720"/>
        <w:rPr>
          <w:sz w:val="24"/>
          <w:szCs w:val="24"/>
        </w:rPr>
      </w:pPr>
      <w:r w:rsidRPr="00D6253D">
        <w:rPr>
          <w:sz w:val="24"/>
          <w:szCs w:val="24"/>
        </w:rPr>
        <w:t>*  MS-Office, Auto CAD  2007, 2008 &amp; 2010 ( 2D &amp; Isometric ) .</w:t>
      </w:r>
    </w:p>
    <w:p w14:paraId="39460DDE" w14:textId="77777777" w:rsidR="001062E3" w:rsidRPr="0034371D" w:rsidRDefault="004B6E14" w:rsidP="0034371D">
      <w:pPr>
        <w:ind w:right="-18" w:firstLine="720"/>
        <w:rPr>
          <w:sz w:val="24"/>
          <w:szCs w:val="24"/>
        </w:rPr>
      </w:pPr>
      <w:r w:rsidRPr="001062E3">
        <w:rPr>
          <w:b/>
          <w:sz w:val="24"/>
          <w:szCs w:val="24"/>
          <w:u w:val="single"/>
        </w:rPr>
        <w:t>T</w:t>
      </w:r>
      <w:r w:rsidR="001062E3" w:rsidRPr="001062E3">
        <w:rPr>
          <w:b/>
          <w:sz w:val="24"/>
          <w:szCs w:val="24"/>
          <w:u w:val="single"/>
        </w:rPr>
        <w:t>RAINING ATTENDED</w:t>
      </w:r>
    </w:p>
    <w:p w14:paraId="4F8ED3D1" w14:textId="77777777" w:rsidR="004B6E14" w:rsidRPr="001062E3" w:rsidRDefault="001062E3" w:rsidP="0034371D">
      <w:pPr>
        <w:ind w:firstLine="720"/>
        <w:rPr>
          <w:sz w:val="24"/>
          <w:szCs w:val="24"/>
        </w:rPr>
      </w:pPr>
      <w:r>
        <w:t>*</w:t>
      </w:r>
      <w:r w:rsidR="0034371D">
        <w:t xml:space="preserve">         </w:t>
      </w:r>
      <w:r w:rsidR="004B6E14" w:rsidRPr="001062E3">
        <w:rPr>
          <w:sz w:val="24"/>
          <w:szCs w:val="24"/>
        </w:rPr>
        <w:t xml:space="preserve">15 day training in Thermal Plant </w:t>
      </w:r>
      <w:proofErr w:type="spellStart"/>
      <w:r w:rsidR="004B6E14" w:rsidRPr="001062E3">
        <w:rPr>
          <w:sz w:val="24"/>
          <w:szCs w:val="24"/>
        </w:rPr>
        <w:t>Bhathinda</w:t>
      </w:r>
      <w:proofErr w:type="spellEnd"/>
      <w:r w:rsidR="004B6E14" w:rsidRPr="001062E3">
        <w:rPr>
          <w:sz w:val="24"/>
          <w:szCs w:val="24"/>
        </w:rPr>
        <w:t xml:space="preserve"> (Punjab)</w:t>
      </w:r>
    </w:p>
    <w:p w14:paraId="3560CE6C" w14:textId="77777777" w:rsidR="004B6E14" w:rsidRPr="001062E3" w:rsidRDefault="0034371D" w:rsidP="004B6E14">
      <w:pPr>
        <w:rPr>
          <w:sz w:val="24"/>
          <w:szCs w:val="24"/>
        </w:rPr>
      </w:pPr>
      <w:r>
        <w:rPr>
          <w:sz w:val="24"/>
          <w:szCs w:val="24"/>
        </w:rPr>
        <w:tab/>
        <w:t>*</w:t>
      </w:r>
      <w:r w:rsidR="001062E3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</w:t>
      </w:r>
      <w:r w:rsidR="004B6E14" w:rsidRPr="001062E3">
        <w:rPr>
          <w:sz w:val="24"/>
          <w:szCs w:val="24"/>
        </w:rPr>
        <w:t xml:space="preserve">15 day training in Raja Bajaj Agency at </w:t>
      </w:r>
      <w:proofErr w:type="spellStart"/>
      <w:r w:rsidR="004B6E14" w:rsidRPr="001062E3">
        <w:rPr>
          <w:sz w:val="24"/>
          <w:szCs w:val="24"/>
        </w:rPr>
        <w:t>Sirsa</w:t>
      </w:r>
      <w:proofErr w:type="spellEnd"/>
    </w:p>
    <w:p w14:paraId="5DDBC260" w14:textId="77777777" w:rsidR="004B6E14" w:rsidRPr="001062E3" w:rsidRDefault="0034371D" w:rsidP="004B6E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       </w:t>
      </w:r>
      <w:r w:rsidR="004B6E14" w:rsidRPr="001062E3">
        <w:rPr>
          <w:sz w:val="24"/>
          <w:szCs w:val="24"/>
        </w:rPr>
        <w:t xml:space="preserve">15 day training in Farm Track Agency at </w:t>
      </w:r>
      <w:proofErr w:type="spellStart"/>
      <w:r w:rsidR="004B6E14" w:rsidRPr="001062E3">
        <w:rPr>
          <w:sz w:val="24"/>
          <w:szCs w:val="24"/>
        </w:rPr>
        <w:t>sirsa</w:t>
      </w:r>
      <w:proofErr w:type="spellEnd"/>
    </w:p>
    <w:p w14:paraId="52BCBF1B" w14:textId="77777777" w:rsidR="00804E88" w:rsidRDefault="00804E88" w:rsidP="0034371D">
      <w:pPr>
        <w:ind w:firstLine="720"/>
        <w:rPr>
          <w:b/>
          <w:bCs/>
          <w:caps/>
          <w:sz w:val="24"/>
          <w:szCs w:val="24"/>
          <w:u w:val="single"/>
        </w:rPr>
      </w:pPr>
      <w:r>
        <w:rPr>
          <w:b/>
          <w:bCs/>
          <w:caps/>
          <w:sz w:val="24"/>
          <w:szCs w:val="24"/>
          <w:u w:val="single"/>
        </w:rPr>
        <w:t>IT SKILLS</w:t>
      </w:r>
    </w:p>
    <w:p w14:paraId="2DFC4DAB" w14:textId="77777777" w:rsidR="0034371D" w:rsidRDefault="00804E88" w:rsidP="0034371D">
      <w:pPr>
        <w:numPr>
          <w:ilvl w:val="0"/>
          <w:numId w:val="9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One years Computer Diploma (M.S. Office, Internet, ) from </w:t>
      </w:r>
      <w:r w:rsidR="00D6253D">
        <w:rPr>
          <w:bCs/>
          <w:sz w:val="24"/>
          <w:szCs w:val="24"/>
        </w:rPr>
        <w:t xml:space="preserve">TATA </w:t>
      </w:r>
      <w:proofErr w:type="spellStart"/>
      <w:r w:rsidR="00D6253D">
        <w:rPr>
          <w:bCs/>
          <w:sz w:val="24"/>
          <w:szCs w:val="24"/>
        </w:rPr>
        <w:t>Infotech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Sirsa</w:t>
      </w:r>
      <w:proofErr w:type="spellEnd"/>
    </w:p>
    <w:p w14:paraId="433C7150" w14:textId="77777777" w:rsidR="00804E88" w:rsidRPr="0034371D" w:rsidRDefault="00804E88" w:rsidP="0034371D">
      <w:pPr>
        <w:ind w:left="720"/>
        <w:jc w:val="both"/>
        <w:rPr>
          <w:bCs/>
          <w:sz w:val="24"/>
          <w:szCs w:val="24"/>
        </w:rPr>
      </w:pPr>
      <w:r w:rsidRPr="0034371D">
        <w:rPr>
          <w:b/>
          <w:bCs/>
          <w:sz w:val="24"/>
          <w:szCs w:val="24"/>
          <w:u w:val="single"/>
        </w:rPr>
        <w:t>INTERESTS</w:t>
      </w:r>
    </w:p>
    <w:p w14:paraId="00D3DBE3" w14:textId="77777777" w:rsidR="00804E88" w:rsidRDefault="0034371D" w:rsidP="0034371D">
      <w:pPr>
        <w:widowControl w:val="0"/>
        <w:overflowPunct w:val="0"/>
        <w:autoSpaceDE w:val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   </w:t>
      </w:r>
      <w:r w:rsidR="00804E88">
        <w:rPr>
          <w:sz w:val="24"/>
          <w:szCs w:val="24"/>
        </w:rPr>
        <w:t>Listening to Music.</w:t>
      </w:r>
    </w:p>
    <w:p w14:paraId="5AA7546D" w14:textId="77777777" w:rsidR="0034371D" w:rsidRDefault="0034371D" w:rsidP="0034371D">
      <w:pPr>
        <w:widowControl w:val="0"/>
        <w:overflowPunct w:val="0"/>
        <w:autoSpaceDE w:val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   </w:t>
      </w:r>
      <w:r w:rsidR="00DD1D04">
        <w:rPr>
          <w:sz w:val="24"/>
          <w:szCs w:val="24"/>
        </w:rPr>
        <w:t>Reading Book</w:t>
      </w:r>
    </w:p>
    <w:p w14:paraId="605EC5F2" w14:textId="77777777" w:rsidR="00804E88" w:rsidRPr="0034371D" w:rsidRDefault="00804E88" w:rsidP="0034371D">
      <w:pPr>
        <w:widowControl w:val="0"/>
        <w:overflowPunct w:val="0"/>
        <w:autoSpaceDE w:val="0"/>
        <w:ind w:left="720"/>
        <w:jc w:val="both"/>
        <w:rPr>
          <w:sz w:val="24"/>
          <w:szCs w:val="24"/>
        </w:rPr>
      </w:pPr>
      <w:r w:rsidRPr="0034371D">
        <w:rPr>
          <w:b/>
          <w:bCs/>
          <w:sz w:val="24"/>
          <w:szCs w:val="24"/>
          <w:u w:val="single"/>
        </w:rPr>
        <w:t>STRENGTHS</w:t>
      </w:r>
    </w:p>
    <w:p w14:paraId="2EDCACE2" w14:textId="77777777" w:rsidR="00804E88" w:rsidRDefault="00804E88">
      <w:pPr>
        <w:numPr>
          <w:ilvl w:val="0"/>
          <w:numId w:val="8"/>
        </w:numPr>
        <w:tabs>
          <w:tab w:val="left" w:pos="216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Hard work and commitment.</w:t>
      </w:r>
    </w:p>
    <w:p w14:paraId="62E11704" w14:textId="77777777" w:rsidR="00804E88" w:rsidRDefault="00804E88">
      <w:pPr>
        <w:numPr>
          <w:ilvl w:val="0"/>
          <w:numId w:val="8"/>
        </w:numPr>
        <w:tabs>
          <w:tab w:val="left" w:pos="2160"/>
        </w:tabs>
        <w:rPr>
          <w:sz w:val="24"/>
        </w:rPr>
      </w:pPr>
      <w:r>
        <w:rPr>
          <w:sz w:val="24"/>
        </w:rPr>
        <w:t xml:space="preserve">Self Confidence, Very Determent &amp; Smart Working. </w:t>
      </w:r>
    </w:p>
    <w:p w14:paraId="703CE824" w14:textId="77777777" w:rsidR="00804E88" w:rsidRDefault="00804E88">
      <w:pPr>
        <w:numPr>
          <w:ilvl w:val="0"/>
          <w:numId w:val="8"/>
        </w:numPr>
        <w:tabs>
          <w:tab w:val="left" w:pos="2160"/>
        </w:tabs>
        <w:rPr>
          <w:sz w:val="24"/>
        </w:rPr>
      </w:pPr>
      <w:r>
        <w:rPr>
          <w:sz w:val="24"/>
        </w:rPr>
        <w:t>Sense of Responsibility.</w:t>
      </w:r>
    </w:p>
    <w:p w14:paraId="6BA2984C" w14:textId="77777777" w:rsidR="0034371D" w:rsidRPr="0034371D" w:rsidRDefault="00804E88" w:rsidP="0034371D">
      <w:pPr>
        <w:numPr>
          <w:ilvl w:val="0"/>
          <w:numId w:val="8"/>
        </w:numPr>
        <w:tabs>
          <w:tab w:val="left" w:pos="2160"/>
        </w:tabs>
        <w:rPr>
          <w:sz w:val="24"/>
        </w:rPr>
      </w:pPr>
      <w:r w:rsidRPr="0034371D">
        <w:rPr>
          <w:sz w:val="24"/>
        </w:rPr>
        <w:t xml:space="preserve">Good Communication. </w:t>
      </w:r>
    </w:p>
    <w:p w14:paraId="57B9991D" w14:textId="77777777" w:rsidR="00804E88" w:rsidRDefault="00804E88" w:rsidP="0034371D">
      <w:pPr>
        <w:ind w:firstLine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PERSONAL DETAILS</w:t>
      </w:r>
    </w:p>
    <w:p w14:paraId="0633D0F8" w14:textId="0B6D6CA6" w:rsidR="00804E88" w:rsidRDefault="00B361F7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Father’s Name</w:t>
      </w:r>
      <w:r w:rsidR="00002A1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="00804E88">
        <w:rPr>
          <w:bCs/>
          <w:sz w:val="24"/>
          <w:szCs w:val="24"/>
        </w:rPr>
        <w:t>:</w:t>
      </w:r>
      <w:r w:rsidR="00804E88">
        <w:rPr>
          <w:bCs/>
          <w:sz w:val="24"/>
          <w:szCs w:val="24"/>
        </w:rPr>
        <w:tab/>
        <w:t xml:space="preserve">Sh. </w:t>
      </w:r>
      <w:proofErr w:type="spellStart"/>
      <w:r w:rsidR="00804E88">
        <w:rPr>
          <w:bCs/>
          <w:sz w:val="24"/>
          <w:szCs w:val="24"/>
        </w:rPr>
        <w:t>Hazari</w:t>
      </w:r>
      <w:proofErr w:type="spellEnd"/>
      <w:r w:rsidR="00002A19">
        <w:rPr>
          <w:bCs/>
          <w:sz w:val="24"/>
          <w:szCs w:val="24"/>
        </w:rPr>
        <w:t xml:space="preserve"> </w:t>
      </w:r>
      <w:proofErr w:type="spellStart"/>
      <w:r w:rsidR="00804E88">
        <w:rPr>
          <w:bCs/>
          <w:sz w:val="24"/>
          <w:szCs w:val="24"/>
        </w:rPr>
        <w:t>Lal</w:t>
      </w:r>
      <w:proofErr w:type="spellEnd"/>
    </w:p>
    <w:p w14:paraId="0CE46EFF" w14:textId="77777777" w:rsidR="00804E88" w:rsidRDefault="00804E88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Mother’s Name</w:t>
      </w:r>
      <w:r>
        <w:rPr>
          <w:bCs/>
          <w:sz w:val="24"/>
          <w:szCs w:val="24"/>
        </w:rPr>
        <w:tab/>
        <w:t>:</w:t>
      </w:r>
      <w:r>
        <w:rPr>
          <w:bCs/>
          <w:sz w:val="24"/>
          <w:szCs w:val="24"/>
        </w:rPr>
        <w:tab/>
        <w:t xml:space="preserve">Smt. </w:t>
      </w:r>
      <w:proofErr w:type="spellStart"/>
      <w:r>
        <w:rPr>
          <w:bCs/>
          <w:sz w:val="24"/>
          <w:szCs w:val="24"/>
        </w:rPr>
        <w:t>Sarswati</w:t>
      </w:r>
      <w:proofErr w:type="spellEnd"/>
      <w:r>
        <w:rPr>
          <w:bCs/>
          <w:sz w:val="24"/>
          <w:szCs w:val="24"/>
        </w:rPr>
        <w:t xml:space="preserve"> Devi </w:t>
      </w:r>
    </w:p>
    <w:p w14:paraId="3282E941" w14:textId="77777777" w:rsidR="00804E88" w:rsidRDefault="00804E88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Date of Birth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:</w:t>
      </w:r>
      <w:r>
        <w:rPr>
          <w:bCs/>
          <w:sz w:val="24"/>
          <w:szCs w:val="24"/>
        </w:rPr>
        <w:tab/>
      </w:r>
      <w:r w:rsidR="00325943">
        <w:rPr>
          <w:bCs/>
          <w:sz w:val="24"/>
          <w:szCs w:val="24"/>
        </w:rPr>
        <w:t>15 Dec.1990</w:t>
      </w:r>
    </w:p>
    <w:p w14:paraId="633B3A6D" w14:textId="6C4E4F2C" w:rsidR="00804E88" w:rsidRDefault="00804E88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Gender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762565">
        <w:rPr>
          <w:bCs/>
          <w:sz w:val="24"/>
          <w:szCs w:val="24"/>
        </w:rPr>
        <w:t xml:space="preserve">         </w:t>
      </w:r>
      <w:r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ab/>
        <w:t>Male</w:t>
      </w:r>
    </w:p>
    <w:p w14:paraId="723D634D" w14:textId="77777777" w:rsidR="00804E88" w:rsidRDefault="00804E88">
      <w:pPr>
        <w:pStyle w:val="Address1"/>
        <w:spacing w:line="300" w:lineRule="exact"/>
        <w:ind w:left="72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Marital Status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ab/>
        <w:t xml:space="preserve">Married </w:t>
      </w:r>
    </w:p>
    <w:p w14:paraId="38177CE8" w14:textId="77777777" w:rsidR="00804E88" w:rsidRDefault="00804E88">
      <w:pPr>
        <w:pStyle w:val="Address1"/>
        <w:spacing w:line="300" w:lineRule="exact"/>
        <w:ind w:left="72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Nationality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ab/>
        <w:t>Indian</w:t>
      </w:r>
    </w:p>
    <w:p w14:paraId="781F9463" w14:textId="77777777" w:rsidR="00804E88" w:rsidRDefault="00804E88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Languages Known</w:t>
      </w:r>
      <w:r>
        <w:rPr>
          <w:bCs/>
          <w:sz w:val="24"/>
          <w:szCs w:val="24"/>
        </w:rPr>
        <w:tab/>
        <w:t>:</w:t>
      </w:r>
      <w:r>
        <w:rPr>
          <w:bCs/>
          <w:sz w:val="24"/>
          <w:szCs w:val="24"/>
        </w:rPr>
        <w:tab/>
        <w:t xml:space="preserve">English, Hindi &amp; Punjabi </w:t>
      </w:r>
    </w:p>
    <w:p w14:paraId="6E8C9E6F" w14:textId="77777777" w:rsidR="00804E88" w:rsidRDefault="00804E88">
      <w:pPr>
        <w:pStyle w:val="Heading3"/>
        <w:keepLines/>
        <w:spacing w:after="220" w:line="220" w:lineRule="atLeast"/>
        <w:ind w:firstLine="360"/>
        <w:rPr>
          <w:rFonts w:ascii="Times New Roman" w:hAnsi="Times New Roman"/>
          <w:bCs/>
          <w:u w:val="single"/>
        </w:rPr>
      </w:pPr>
      <w:r>
        <w:rPr>
          <w:rFonts w:ascii="Times New Roman" w:hAnsi="Times New Roman"/>
          <w:bCs/>
          <w:u w:val="single"/>
        </w:rPr>
        <w:t>DECLARATION</w:t>
      </w:r>
    </w:p>
    <w:p w14:paraId="23A70DEC" w14:textId="77777777" w:rsidR="00804E88" w:rsidRDefault="00804E88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I hereby declare that all the above information is true and correct to the best of my knowledge.</w:t>
      </w:r>
    </w:p>
    <w:p w14:paraId="5ACDEB7A" w14:textId="77777777" w:rsidR="00352712" w:rsidRDefault="00352712">
      <w:pPr>
        <w:rPr>
          <w:sz w:val="24"/>
          <w:szCs w:val="24"/>
        </w:rPr>
      </w:pPr>
    </w:p>
    <w:p w14:paraId="28CF91DF" w14:textId="77777777" w:rsidR="00804E88" w:rsidRDefault="00804E88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Place</w:t>
      </w:r>
      <w:r>
        <w:rPr>
          <w:b/>
          <w:color w:val="000000"/>
          <w:sz w:val="28"/>
          <w:szCs w:val="28"/>
        </w:rPr>
        <w:tab/>
        <w:t>:</w:t>
      </w:r>
    </w:p>
    <w:p w14:paraId="3E1BD6BA" w14:textId="77777777" w:rsidR="007B7E7D" w:rsidRDefault="007B7E7D">
      <w:pPr>
        <w:jc w:val="both"/>
        <w:rPr>
          <w:b/>
          <w:color w:val="000000"/>
          <w:sz w:val="28"/>
          <w:szCs w:val="28"/>
        </w:rPr>
      </w:pPr>
    </w:p>
    <w:p w14:paraId="4D0978AF" w14:textId="77777777" w:rsidR="00804E88" w:rsidRDefault="00804E88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Dated</w:t>
      </w:r>
      <w:r>
        <w:rPr>
          <w:b/>
          <w:color w:val="000000"/>
          <w:sz w:val="28"/>
          <w:szCs w:val="28"/>
        </w:rPr>
        <w:tab/>
        <w:t xml:space="preserve">: 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>(</w:t>
      </w:r>
      <w:proofErr w:type="spellStart"/>
      <w:r w:rsidR="00325943">
        <w:rPr>
          <w:b/>
          <w:color w:val="000000"/>
          <w:sz w:val="28"/>
          <w:szCs w:val="28"/>
        </w:rPr>
        <w:t>Pawan</w:t>
      </w:r>
      <w:proofErr w:type="spellEnd"/>
      <w:r w:rsidR="00325943">
        <w:rPr>
          <w:b/>
          <w:color w:val="000000"/>
          <w:sz w:val="28"/>
          <w:szCs w:val="28"/>
        </w:rPr>
        <w:t xml:space="preserve"> Kumar</w:t>
      </w:r>
      <w:r>
        <w:rPr>
          <w:b/>
          <w:color w:val="000000"/>
          <w:sz w:val="28"/>
          <w:szCs w:val="28"/>
        </w:rPr>
        <w:t>)</w:t>
      </w:r>
    </w:p>
    <w:p w14:paraId="7F67A69D" w14:textId="77777777" w:rsidR="007B7E7D" w:rsidRDefault="007B7E7D">
      <w:pPr>
        <w:jc w:val="both"/>
        <w:rPr>
          <w:b/>
          <w:color w:val="000000"/>
          <w:sz w:val="28"/>
          <w:szCs w:val="28"/>
        </w:rPr>
      </w:pPr>
    </w:p>
    <w:p w14:paraId="466FDB75" w14:textId="77777777" w:rsidR="007B7E7D" w:rsidRDefault="007B7E7D">
      <w:pPr>
        <w:jc w:val="both"/>
        <w:rPr>
          <w:b/>
          <w:color w:val="000000"/>
          <w:sz w:val="28"/>
          <w:szCs w:val="28"/>
        </w:rPr>
      </w:pPr>
    </w:p>
    <w:p w14:paraId="4C42EC19" w14:textId="77777777" w:rsidR="007B7E7D" w:rsidRDefault="007B7E7D">
      <w:pPr>
        <w:jc w:val="both"/>
        <w:rPr>
          <w:b/>
          <w:color w:val="000000"/>
          <w:sz w:val="28"/>
          <w:szCs w:val="28"/>
        </w:rPr>
      </w:pPr>
    </w:p>
    <w:sectPr w:rsidR="007B7E7D" w:rsidSect="00E172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77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68392" w14:textId="77777777" w:rsidR="00716B20" w:rsidRDefault="00716B20">
      <w:r>
        <w:separator/>
      </w:r>
    </w:p>
  </w:endnote>
  <w:endnote w:type="continuationSeparator" w:id="0">
    <w:p w14:paraId="50A22E47" w14:textId="77777777" w:rsidR="00716B20" w:rsidRDefault="00716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282C8" w14:textId="77777777" w:rsidR="001B0631" w:rsidRDefault="001B06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1E500" w14:textId="77777777" w:rsidR="00804E88" w:rsidRDefault="00804E8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4C47E" w14:textId="77777777" w:rsidR="001B0631" w:rsidRDefault="001B0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9F65E" w14:textId="77777777" w:rsidR="00716B20" w:rsidRDefault="00716B20">
      <w:r>
        <w:separator/>
      </w:r>
    </w:p>
  </w:footnote>
  <w:footnote w:type="continuationSeparator" w:id="0">
    <w:p w14:paraId="1BA5A133" w14:textId="77777777" w:rsidR="00716B20" w:rsidRDefault="00716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12779" w14:textId="77777777" w:rsidR="001B0631" w:rsidRDefault="001B06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F9749" w14:textId="77777777" w:rsidR="00E172F2" w:rsidRDefault="0079751E">
    <w:pPr>
      <w:pStyle w:val="Header"/>
    </w:pPr>
    <w:r>
      <w:rPr>
        <w:noProof/>
        <w:lang w:eastAsia="zh-TW"/>
      </w:rPr>
    </w:r>
    <w:r w:rsidR="0079751E">
      <w:rPr>
        <w:noProof/>
        <w:lang w:eastAsia="zh-TW"/>
      </w:rPr>
      <w:pict w14:anchorId="111FD8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1025" type="#_x0000_t136" style="position:absolute;margin-left:0;margin-top:0;width:425.6pt;height:106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E6C70" w14:textId="77777777" w:rsidR="001B0631" w:rsidRDefault="001B06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auto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D"/>
    <w:multiLevelType w:val="hybridMultilevel"/>
    <w:tmpl w:val="FD02E7EE"/>
    <w:lvl w:ilvl="0" w:tplc="AF6AEFA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692D9F"/>
    <w:multiLevelType w:val="hybridMultilevel"/>
    <w:tmpl w:val="2F7C0170"/>
    <w:lvl w:ilvl="0" w:tplc="A8CE84F6">
      <w:numFmt w:val="bullet"/>
      <w:lvlText w:val=""/>
      <w:lvlJc w:val="left"/>
      <w:pPr>
        <w:ind w:left="4692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52" w:hanging="360"/>
      </w:pPr>
      <w:rPr>
        <w:rFonts w:ascii="Wingdings" w:hAnsi="Wingdings" w:hint="default"/>
      </w:rPr>
    </w:lvl>
  </w:abstractNum>
  <w:abstractNum w:abstractNumId="12" w15:restartNumberingAfterBreak="0">
    <w:nsid w:val="7C116E09"/>
    <w:multiLevelType w:val="hybridMultilevel"/>
    <w:tmpl w:val="98ACA660"/>
    <w:lvl w:ilvl="0" w:tplc="FFFFFFFF">
      <w:numFmt w:val="bullet"/>
      <w:lvlText w:val=""/>
      <w:lvlJc w:val="left"/>
      <w:pPr>
        <w:ind w:left="95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num w:numId="1" w16cid:durableId="1361082706">
    <w:abstractNumId w:val="0"/>
  </w:num>
  <w:num w:numId="2" w16cid:durableId="2105759815">
    <w:abstractNumId w:val="1"/>
  </w:num>
  <w:num w:numId="3" w16cid:durableId="1819297197">
    <w:abstractNumId w:val="2"/>
  </w:num>
  <w:num w:numId="4" w16cid:durableId="329599069">
    <w:abstractNumId w:val="3"/>
  </w:num>
  <w:num w:numId="5" w16cid:durableId="788816383">
    <w:abstractNumId w:val="4"/>
  </w:num>
  <w:num w:numId="6" w16cid:durableId="780490199">
    <w:abstractNumId w:val="5"/>
  </w:num>
  <w:num w:numId="7" w16cid:durableId="1902590541">
    <w:abstractNumId w:val="6"/>
  </w:num>
  <w:num w:numId="8" w16cid:durableId="1321040625">
    <w:abstractNumId w:val="7"/>
  </w:num>
  <w:num w:numId="9" w16cid:durableId="554510339">
    <w:abstractNumId w:val="8"/>
  </w:num>
  <w:num w:numId="10" w16cid:durableId="1212380981">
    <w:abstractNumId w:val="9"/>
  </w:num>
  <w:num w:numId="11" w16cid:durableId="673605117">
    <w:abstractNumId w:val="11"/>
  </w:num>
  <w:num w:numId="12" w16cid:durableId="1630699166">
    <w:abstractNumId w:val="10"/>
  </w:num>
  <w:num w:numId="13" w16cid:durableId="296033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CD"/>
    <w:rsid w:val="00002A19"/>
    <w:rsid w:val="0000322C"/>
    <w:rsid w:val="00026EF1"/>
    <w:rsid w:val="00044A4C"/>
    <w:rsid w:val="00053A11"/>
    <w:rsid w:val="000636BB"/>
    <w:rsid w:val="000649E6"/>
    <w:rsid w:val="000B1AE4"/>
    <w:rsid w:val="000C50D2"/>
    <w:rsid w:val="000D06C1"/>
    <w:rsid w:val="000D3106"/>
    <w:rsid w:val="000E5138"/>
    <w:rsid w:val="000F1C64"/>
    <w:rsid w:val="000F2663"/>
    <w:rsid w:val="001062E3"/>
    <w:rsid w:val="00114054"/>
    <w:rsid w:val="00127A15"/>
    <w:rsid w:val="00127E08"/>
    <w:rsid w:val="00147229"/>
    <w:rsid w:val="001668DA"/>
    <w:rsid w:val="00174BFB"/>
    <w:rsid w:val="00180620"/>
    <w:rsid w:val="00185EEF"/>
    <w:rsid w:val="001878A8"/>
    <w:rsid w:val="001A224C"/>
    <w:rsid w:val="001B0631"/>
    <w:rsid w:val="001B2669"/>
    <w:rsid w:val="001B6E48"/>
    <w:rsid w:val="001C14A6"/>
    <w:rsid w:val="001F30E0"/>
    <w:rsid w:val="00201A59"/>
    <w:rsid w:val="0021009B"/>
    <w:rsid w:val="002449CD"/>
    <w:rsid w:val="00263A96"/>
    <w:rsid w:val="00270354"/>
    <w:rsid w:val="002A199E"/>
    <w:rsid w:val="002A2748"/>
    <w:rsid w:val="002A67D9"/>
    <w:rsid w:val="002B132B"/>
    <w:rsid w:val="002E28F3"/>
    <w:rsid w:val="002F4C90"/>
    <w:rsid w:val="00303BF1"/>
    <w:rsid w:val="00316DAD"/>
    <w:rsid w:val="00325943"/>
    <w:rsid w:val="003270CB"/>
    <w:rsid w:val="00327292"/>
    <w:rsid w:val="00327F2F"/>
    <w:rsid w:val="0034371D"/>
    <w:rsid w:val="0034533B"/>
    <w:rsid w:val="00352712"/>
    <w:rsid w:val="00387E14"/>
    <w:rsid w:val="003A0CF3"/>
    <w:rsid w:val="003A2EC9"/>
    <w:rsid w:val="003A7DB8"/>
    <w:rsid w:val="003B2149"/>
    <w:rsid w:val="003D02BD"/>
    <w:rsid w:val="003E7088"/>
    <w:rsid w:val="003F7FF1"/>
    <w:rsid w:val="00441DF7"/>
    <w:rsid w:val="00454449"/>
    <w:rsid w:val="00455D1A"/>
    <w:rsid w:val="0045731D"/>
    <w:rsid w:val="0046110F"/>
    <w:rsid w:val="004653CA"/>
    <w:rsid w:val="00470F88"/>
    <w:rsid w:val="004715B1"/>
    <w:rsid w:val="00472FAA"/>
    <w:rsid w:val="00494230"/>
    <w:rsid w:val="00496170"/>
    <w:rsid w:val="004969FC"/>
    <w:rsid w:val="004A1741"/>
    <w:rsid w:val="004A3FCD"/>
    <w:rsid w:val="004B56C4"/>
    <w:rsid w:val="004B6E14"/>
    <w:rsid w:val="004C6534"/>
    <w:rsid w:val="004D15AB"/>
    <w:rsid w:val="004D2F7A"/>
    <w:rsid w:val="0050019B"/>
    <w:rsid w:val="005012E8"/>
    <w:rsid w:val="0052066B"/>
    <w:rsid w:val="00526BC7"/>
    <w:rsid w:val="00534C06"/>
    <w:rsid w:val="005363F0"/>
    <w:rsid w:val="00540DC8"/>
    <w:rsid w:val="00542E3E"/>
    <w:rsid w:val="0056383B"/>
    <w:rsid w:val="0056636A"/>
    <w:rsid w:val="0058363D"/>
    <w:rsid w:val="00585E21"/>
    <w:rsid w:val="005A35C0"/>
    <w:rsid w:val="005A3EA2"/>
    <w:rsid w:val="005B4F5B"/>
    <w:rsid w:val="005C2B1C"/>
    <w:rsid w:val="005E2AAB"/>
    <w:rsid w:val="005F33EC"/>
    <w:rsid w:val="005F778E"/>
    <w:rsid w:val="005F7D39"/>
    <w:rsid w:val="00627068"/>
    <w:rsid w:val="0063431F"/>
    <w:rsid w:val="0065776A"/>
    <w:rsid w:val="006A06B6"/>
    <w:rsid w:val="006A2D16"/>
    <w:rsid w:val="006B15A7"/>
    <w:rsid w:val="006B55EF"/>
    <w:rsid w:val="006C43A8"/>
    <w:rsid w:val="006C5EB8"/>
    <w:rsid w:val="006C707B"/>
    <w:rsid w:val="006D1959"/>
    <w:rsid w:val="006D4149"/>
    <w:rsid w:val="006E35B9"/>
    <w:rsid w:val="006F3612"/>
    <w:rsid w:val="0070421B"/>
    <w:rsid w:val="00716B20"/>
    <w:rsid w:val="007279D3"/>
    <w:rsid w:val="007356C1"/>
    <w:rsid w:val="00755FFB"/>
    <w:rsid w:val="0075769F"/>
    <w:rsid w:val="00762565"/>
    <w:rsid w:val="00792521"/>
    <w:rsid w:val="0079751E"/>
    <w:rsid w:val="00797577"/>
    <w:rsid w:val="007A63FF"/>
    <w:rsid w:val="007B3FDD"/>
    <w:rsid w:val="007B7E7D"/>
    <w:rsid w:val="007E3636"/>
    <w:rsid w:val="00804E88"/>
    <w:rsid w:val="00815BFC"/>
    <w:rsid w:val="00833C89"/>
    <w:rsid w:val="00847A9E"/>
    <w:rsid w:val="008973CD"/>
    <w:rsid w:val="008A1751"/>
    <w:rsid w:val="008A424A"/>
    <w:rsid w:val="008C2BAC"/>
    <w:rsid w:val="008D55C4"/>
    <w:rsid w:val="00957518"/>
    <w:rsid w:val="009A0755"/>
    <w:rsid w:val="009B1AF9"/>
    <w:rsid w:val="009D0714"/>
    <w:rsid w:val="009D59DD"/>
    <w:rsid w:val="00A47846"/>
    <w:rsid w:val="00A625AA"/>
    <w:rsid w:val="00A64304"/>
    <w:rsid w:val="00A65564"/>
    <w:rsid w:val="00A75AD9"/>
    <w:rsid w:val="00A768FA"/>
    <w:rsid w:val="00A903AB"/>
    <w:rsid w:val="00AA280D"/>
    <w:rsid w:val="00AD5CD1"/>
    <w:rsid w:val="00AD798B"/>
    <w:rsid w:val="00B14817"/>
    <w:rsid w:val="00B361F7"/>
    <w:rsid w:val="00B5656E"/>
    <w:rsid w:val="00B75C7C"/>
    <w:rsid w:val="00B80335"/>
    <w:rsid w:val="00B83EB9"/>
    <w:rsid w:val="00BE0A7A"/>
    <w:rsid w:val="00BF7C18"/>
    <w:rsid w:val="00C171C2"/>
    <w:rsid w:val="00C23A7F"/>
    <w:rsid w:val="00C23FF7"/>
    <w:rsid w:val="00C26232"/>
    <w:rsid w:val="00C313D9"/>
    <w:rsid w:val="00C43954"/>
    <w:rsid w:val="00C55B0A"/>
    <w:rsid w:val="00C72688"/>
    <w:rsid w:val="00C75F74"/>
    <w:rsid w:val="00C8250D"/>
    <w:rsid w:val="00CB06DD"/>
    <w:rsid w:val="00CB364A"/>
    <w:rsid w:val="00CB6157"/>
    <w:rsid w:val="00CF2089"/>
    <w:rsid w:val="00D10DB9"/>
    <w:rsid w:val="00D328DC"/>
    <w:rsid w:val="00D418FA"/>
    <w:rsid w:val="00D44CDC"/>
    <w:rsid w:val="00D57206"/>
    <w:rsid w:val="00D6253D"/>
    <w:rsid w:val="00D86DF7"/>
    <w:rsid w:val="00D873A9"/>
    <w:rsid w:val="00D90178"/>
    <w:rsid w:val="00DA1B65"/>
    <w:rsid w:val="00DB1363"/>
    <w:rsid w:val="00DC0A6C"/>
    <w:rsid w:val="00DD183E"/>
    <w:rsid w:val="00DD1D04"/>
    <w:rsid w:val="00DF2C62"/>
    <w:rsid w:val="00DF5990"/>
    <w:rsid w:val="00E12D20"/>
    <w:rsid w:val="00E171EA"/>
    <w:rsid w:val="00E172F2"/>
    <w:rsid w:val="00E21992"/>
    <w:rsid w:val="00E2441E"/>
    <w:rsid w:val="00E30ED4"/>
    <w:rsid w:val="00E32EB9"/>
    <w:rsid w:val="00E61DBD"/>
    <w:rsid w:val="00E7707B"/>
    <w:rsid w:val="00E83F50"/>
    <w:rsid w:val="00E843F4"/>
    <w:rsid w:val="00E93BCA"/>
    <w:rsid w:val="00EB3125"/>
    <w:rsid w:val="00EC20AF"/>
    <w:rsid w:val="00ED0101"/>
    <w:rsid w:val="00ED51E7"/>
    <w:rsid w:val="00ED7806"/>
    <w:rsid w:val="00EF4122"/>
    <w:rsid w:val="00F02798"/>
    <w:rsid w:val="00F1415E"/>
    <w:rsid w:val="00F279AD"/>
    <w:rsid w:val="00F35C6C"/>
    <w:rsid w:val="00F92DB1"/>
    <w:rsid w:val="00FB5459"/>
    <w:rsid w:val="00FD034D"/>
    <w:rsid w:val="00FE4E02"/>
    <w:rsid w:val="00FE6B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BABB560"/>
  <w15:docId w15:val="{7E410609-1C18-7342-9C1C-C2F52784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Times New Roman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2F2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2F2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2F2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2F2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2F2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2F2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2F2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2F2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2F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2F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D5CD1"/>
    <w:rPr>
      <w:rFonts w:ascii="Symbol" w:hAnsi="Symbol"/>
    </w:rPr>
  </w:style>
  <w:style w:type="character" w:customStyle="1" w:styleId="WW8Num3z0">
    <w:name w:val="WW8Num3z0"/>
    <w:rsid w:val="00AD5CD1"/>
    <w:rPr>
      <w:rFonts w:ascii="Symbol" w:hAnsi="Symbol"/>
    </w:rPr>
  </w:style>
  <w:style w:type="character" w:customStyle="1" w:styleId="WW8Num4z0">
    <w:name w:val="WW8Num4z0"/>
    <w:rsid w:val="00AD5CD1"/>
    <w:rPr>
      <w:rFonts w:ascii="Symbol" w:hAnsi="Symbol"/>
    </w:rPr>
  </w:style>
  <w:style w:type="character" w:customStyle="1" w:styleId="WW8Num5z0">
    <w:name w:val="WW8Num5z0"/>
    <w:rsid w:val="00AD5CD1"/>
    <w:rPr>
      <w:rFonts w:ascii="Symbol" w:hAnsi="Symbol"/>
    </w:rPr>
  </w:style>
  <w:style w:type="character" w:customStyle="1" w:styleId="WW8Num6z0">
    <w:name w:val="WW8Num6z0"/>
    <w:rsid w:val="00AD5CD1"/>
    <w:rPr>
      <w:rFonts w:ascii="Symbol" w:hAnsi="Symbol"/>
    </w:rPr>
  </w:style>
  <w:style w:type="character" w:customStyle="1" w:styleId="WW8Num7z0">
    <w:name w:val="WW8Num7z0"/>
    <w:rsid w:val="00AD5CD1"/>
    <w:rPr>
      <w:rFonts w:ascii="Symbol" w:hAnsi="Symbol"/>
    </w:rPr>
  </w:style>
  <w:style w:type="character" w:customStyle="1" w:styleId="WW8Num8z0">
    <w:name w:val="WW8Num8z0"/>
    <w:rsid w:val="00AD5CD1"/>
    <w:rPr>
      <w:rFonts w:ascii="Symbol" w:hAnsi="Symbol"/>
    </w:rPr>
  </w:style>
  <w:style w:type="character" w:customStyle="1" w:styleId="WW8Num9z0">
    <w:name w:val="WW8Num9z0"/>
    <w:rsid w:val="00AD5CD1"/>
    <w:rPr>
      <w:rFonts w:ascii="Wingdings" w:hAnsi="Wingdings"/>
      <w:color w:val="auto"/>
    </w:rPr>
  </w:style>
  <w:style w:type="character" w:customStyle="1" w:styleId="WW8Num10z0">
    <w:name w:val="WW8Num10z0"/>
    <w:rsid w:val="00AD5CD1"/>
    <w:rPr>
      <w:rFonts w:ascii="Wingdings" w:hAnsi="Wingdings"/>
    </w:rPr>
  </w:style>
  <w:style w:type="character" w:customStyle="1" w:styleId="Absatz-Standardschriftart">
    <w:name w:val="Absatz-Standardschriftart"/>
    <w:rsid w:val="00AD5CD1"/>
  </w:style>
  <w:style w:type="character" w:customStyle="1" w:styleId="WW-Absatz-Standardschriftart">
    <w:name w:val="WW-Absatz-Standardschriftart"/>
    <w:rsid w:val="00AD5CD1"/>
  </w:style>
  <w:style w:type="character" w:customStyle="1" w:styleId="WW8Num1z0">
    <w:name w:val="WW8Num1z0"/>
    <w:rsid w:val="00AD5CD1"/>
    <w:rPr>
      <w:rFonts w:ascii="Wingdings" w:hAnsi="Wingdings"/>
    </w:rPr>
  </w:style>
  <w:style w:type="character" w:customStyle="1" w:styleId="WW8Num1z1">
    <w:name w:val="WW8Num1z1"/>
    <w:rsid w:val="00AD5CD1"/>
    <w:rPr>
      <w:rFonts w:ascii="Courier New" w:hAnsi="Courier New" w:cs="Courier New"/>
    </w:rPr>
  </w:style>
  <w:style w:type="character" w:customStyle="1" w:styleId="WW8Num1z3">
    <w:name w:val="WW8Num1z3"/>
    <w:rsid w:val="00AD5CD1"/>
    <w:rPr>
      <w:rFonts w:ascii="Symbol" w:hAnsi="Symbol"/>
    </w:rPr>
  </w:style>
  <w:style w:type="character" w:customStyle="1" w:styleId="WW8Num2z1">
    <w:name w:val="WW8Num2z1"/>
    <w:rsid w:val="00AD5CD1"/>
    <w:rPr>
      <w:rFonts w:ascii="Courier New" w:hAnsi="Courier New" w:cs="Courier New"/>
    </w:rPr>
  </w:style>
  <w:style w:type="character" w:customStyle="1" w:styleId="WW8Num2z2">
    <w:name w:val="WW8Num2z2"/>
    <w:rsid w:val="00AD5CD1"/>
    <w:rPr>
      <w:rFonts w:ascii="Wingdings" w:hAnsi="Wingdings"/>
    </w:rPr>
  </w:style>
  <w:style w:type="character" w:customStyle="1" w:styleId="WW8Num3z1">
    <w:name w:val="WW8Num3z1"/>
    <w:rsid w:val="00AD5CD1"/>
    <w:rPr>
      <w:rFonts w:ascii="Courier New" w:hAnsi="Courier New" w:cs="Courier New"/>
    </w:rPr>
  </w:style>
  <w:style w:type="character" w:customStyle="1" w:styleId="WW8Num3z2">
    <w:name w:val="WW8Num3z2"/>
    <w:rsid w:val="00AD5CD1"/>
    <w:rPr>
      <w:rFonts w:ascii="Wingdings" w:hAnsi="Wingdings"/>
    </w:rPr>
  </w:style>
  <w:style w:type="character" w:customStyle="1" w:styleId="WW8Num4z1">
    <w:name w:val="WW8Num4z1"/>
    <w:rsid w:val="00AD5CD1"/>
    <w:rPr>
      <w:rFonts w:ascii="Courier New" w:hAnsi="Courier New" w:cs="Courier New"/>
    </w:rPr>
  </w:style>
  <w:style w:type="character" w:customStyle="1" w:styleId="WW8Num4z2">
    <w:name w:val="WW8Num4z2"/>
    <w:rsid w:val="00AD5CD1"/>
    <w:rPr>
      <w:rFonts w:ascii="Wingdings" w:hAnsi="Wingdings"/>
    </w:rPr>
  </w:style>
  <w:style w:type="character" w:customStyle="1" w:styleId="WW8Num5z1">
    <w:name w:val="WW8Num5z1"/>
    <w:rsid w:val="00AD5CD1"/>
    <w:rPr>
      <w:rFonts w:ascii="Courier New" w:hAnsi="Courier New" w:cs="Courier New"/>
    </w:rPr>
  </w:style>
  <w:style w:type="character" w:customStyle="1" w:styleId="WW8Num5z2">
    <w:name w:val="WW8Num5z2"/>
    <w:rsid w:val="00AD5CD1"/>
    <w:rPr>
      <w:rFonts w:ascii="Wingdings" w:hAnsi="Wingdings"/>
    </w:rPr>
  </w:style>
  <w:style w:type="character" w:customStyle="1" w:styleId="WW8Num6z1">
    <w:name w:val="WW8Num6z1"/>
    <w:rsid w:val="00AD5CD1"/>
    <w:rPr>
      <w:rFonts w:ascii="Courier New" w:hAnsi="Courier New" w:cs="Courier New"/>
    </w:rPr>
  </w:style>
  <w:style w:type="character" w:customStyle="1" w:styleId="WW8Num6z2">
    <w:name w:val="WW8Num6z2"/>
    <w:rsid w:val="00AD5CD1"/>
    <w:rPr>
      <w:rFonts w:ascii="Wingdings" w:hAnsi="Wingdings"/>
    </w:rPr>
  </w:style>
  <w:style w:type="character" w:customStyle="1" w:styleId="WW8Num7z1">
    <w:name w:val="WW8Num7z1"/>
    <w:rsid w:val="00AD5CD1"/>
    <w:rPr>
      <w:rFonts w:ascii="Symbol" w:hAnsi="Symbol"/>
      <w:color w:val="auto"/>
    </w:rPr>
  </w:style>
  <w:style w:type="character" w:customStyle="1" w:styleId="WW8Num7z2">
    <w:name w:val="WW8Num7z2"/>
    <w:rsid w:val="00AD5CD1"/>
    <w:rPr>
      <w:rFonts w:ascii="Wingdings" w:hAnsi="Wingdings"/>
    </w:rPr>
  </w:style>
  <w:style w:type="character" w:customStyle="1" w:styleId="WW8Num7z4">
    <w:name w:val="WW8Num7z4"/>
    <w:rsid w:val="00AD5CD1"/>
    <w:rPr>
      <w:rFonts w:ascii="Courier New" w:hAnsi="Courier New" w:cs="Courier New"/>
    </w:rPr>
  </w:style>
  <w:style w:type="character" w:customStyle="1" w:styleId="WW8Num8z1">
    <w:name w:val="WW8Num8z1"/>
    <w:rsid w:val="00AD5CD1"/>
    <w:rPr>
      <w:rFonts w:ascii="Courier New" w:hAnsi="Courier New" w:cs="Courier New"/>
    </w:rPr>
  </w:style>
  <w:style w:type="character" w:customStyle="1" w:styleId="WW8Num8z2">
    <w:name w:val="WW8Num8z2"/>
    <w:rsid w:val="00AD5CD1"/>
    <w:rPr>
      <w:rFonts w:ascii="Wingdings" w:hAnsi="Wingdings"/>
    </w:rPr>
  </w:style>
  <w:style w:type="character" w:customStyle="1" w:styleId="WW8Num9z1">
    <w:name w:val="WW8Num9z1"/>
    <w:rsid w:val="00AD5CD1"/>
    <w:rPr>
      <w:rFonts w:ascii="Symbol" w:hAnsi="Symbol"/>
      <w:color w:val="auto"/>
    </w:rPr>
  </w:style>
  <w:style w:type="character" w:customStyle="1" w:styleId="WW8Num9z2">
    <w:name w:val="WW8Num9z2"/>
    <w:rsid w:val="00AD5CD1"/>
    <w:rPr>
      <w:rFonts w:ascii="Wingdings" w:hAnsi="Wingdings"/>
    </w:rPr>
  </w:style>
  <w:style w:type="character" w:customStyle="1" w:styleId="WW8Num9z3">
    <w:name w:val="WW8Num9z3"/>
    <w:rsid w:val="00AD5CD1"/>
    <w:rPr>
      <w:rFonts w:ascii="Symbol" w:hAnsi="Symbol"/>
    </w:rPr>
  </w:style>
  <w:style w:type="character" w:customStyle="1" w:styleId="WW8Num9z4">
    <w:name w:val="WW8Num9z4"/>
    <w:rsid w:val="00AD5CD1"/>
    <w:rPr>
      <w:rFonts w:ascii="Courier New" w:hAnsi="Courier New" w:cs="Courier New"/>
    </w:rPr>
  </w:style>
  <w:style w:type="character" w:customStyle="1" w:styleId="WW8Num10z1">
    <w:name w:val="WW8Num10z1"/>
    <w:rsid w:val="00AD5CD1"/>
    <w:rPr>
      <w:rFonts w:ascii="Courier New" w:hAnsi="Courier New" w:cs="Courier New"/>
    </w:rPr>
  </w:style>
  <w:style w:type="character" w:customStyle="1" w:styleId="WW8Num10z3">
    <w:name w:val="WW8Num10z3"/>
    <w:rsid w:val="00AD5CD1"/>
    <w:rPr>
      <w:rFonts w:ascii="Symbol" w:hAnsi="Symbol"/>
    </w:rPr>
  </w:style>
  <w:style w:type="character" w:customStyle="1" w:styleId="WW8Num11z0">
    <w:name w:val="WW8Num11z0"/>
    <w:rsid w:val="00AD5CD1"/>
    <w:rPr>
      <w:rFonts w:ascii="Symbol" w:eastAsia="Times New Roman" w:hAnsi="Symbol" w:cs="Times New Roman"/>
    </w:rPr>
  </w:style>
  <w:style w:type="character" w:customStyle="1" w:styleId="WW8Num11z1">
    <w:name w:val="WW8Num11z1"/>
    <w:rsid w:val="00AD5CD1"/>
    <w:rPr>
      <w:rFonts w:ascii="Courier New" w:hAnsi="Courier New" w:cs="Courier New"/>
    </w:rPr>
  </w:style>
  <w:style w:type="character" w:customStyle="1" w:styleId="WW8Num11z2">
    <w:name w:val="WW8Num11z2"/>
    <w:rsid w:val="00AD5CD1"/>
    <w:rPr>
      <w:rFonts w:ascii="Wingdings" w:hAnsi="Wingdings"/>
    </w:rPr>
  </w:style>
  <w:style w:type="character" w:customStyle="1" w:styleId="WW8Num11z3">
    <w:name w:val="WW8Num11z3"/>
    <w:rsid w:val="00AD5CD1"/>
    <w:rPr>
      <w:rFonts w:ascii="Symbol" w:hAnsi="Symbol"/>
    </w:rPr>
  </w:style>
  <w:style w:type="character" w:customStyle="1" w:styleId="WW8Num12z0">
    <w:name w:val="WW8Num12z0"/>
    <w:rsid w:val="00AD5CD1"/>
    <w:rPr>
      <w:rFonts w:ascii="Symbol" w:hAnsi="Symbol"/>
    </w:rPr>
  </w:style>
  <w:style w:type="character" w:customStyle="1" w:styleId="WW8Num12z1">
    <w:name w:val="WW8Num12z1"/>
    <w:rsid w:val="00AD5CD1"/>
    <w:rPr>
      <w:rFonts w:ascii="Courier New" w:hAnsi="Courier New" w:cs="Courier New"/>
    </w:rPr>
  </w:style>
  <w:style w:type="character" w:customStyle="1" w:styleId="WW8Num12z2">
    <w:name w:val="WW8Num12z2"/>
    <w:rsid w:val="00AD5CD1"/>
    <w:rPr>
      <w:rFonts w:ascii="Wingdings" w:hAnsi="Wingdings"/>
    </w:rPr>
  </w:style>
  <w:style w:type="character" w:customStyle="1" w:styleId="WW8Num13z0">
    <w:name w:val="WW8Num13z0"/>
    <w:rsid w:val="00AD5CD1"/>
    <w:rPr>
      <w:rFonts w:ascii="Symbol" w:hAnsi="Symbol"/>
      <w:color w:val="auto"/>
    </w:rPr>
  </w:style>
  <w:style w:type="character" w:customStyle="1" w:styleId="WW8Num13z2">
    <w:name w:val="WW8Num13z2"/>
    <w:rsid w:val="00AD5CD1"/>
    <w:rPr>
      <w:rFonts w:ascii="Wingdings" w:hAnsi="Wingdings"/>
    </w:rPr>
  </w:style>
  <w:style w:type="character" w:customStyle="1" w:styleId="WW8Num13z3">
    <w:name w:val="WW8Num13z3"/>
    <w:rsid w:val="00AD5CD1"/>
    <w:rPr>
      <w:rFonts w:ascii="Symbol" w:hAnsi="Symbol"/>
    </w:rPr>
  </w:style>
  <w:style w:type="character" w:customStyle="1" w:styleId="WW8Num13z4">
    <w:name w:val="WW8Num13z4"/>
    <w:rsid w:val="00AD5CD1"/>
    <w:rPr>
      <w:rFonts w:ascii="Courier New" w:hAnsi="Courier New" w:cs="Courier New"/>
    </w:rPr>
  </w:style>
  <w:style w:type="character" w:customStyle="1" w:styleId="WW8Num14z0">
    <w:name w:val="WW8Num14z0"/>
    <w:rsid w:val="00AD5CD1"/>
    <w:rPr>
      <w:rFonts w:ascii="Wingdings" w:hAnsi="Wingdings"/>
    </w:rPr>
  </w:style>
  <w:style w:type="character" w:customStyle="1" w:styleId="WW8Num14z1">
    <w:name w:val="WW8Num14z1"/>
    <w:rsid w:val="00AD5CD1"/>
    <w:rPr>
      <w:rFonts w:ascii="Courier New" w:hAnsi="Courier New" w:cs="Courier New"/>
    </w:rPr>
  </w:style>
  <w:style w:type="character" w:customStyle="1" w:styleId="WW8Num14z3">
    <w:name w:val="WW8Num14z3"/>
    <w:rsid w:val="00AD5CD1"/>
    <w:rPr>
      <w:rFonts w:ascii="Symbol" w:hAnsi="Symbol"/>
    </w:rPr>
  </w:style>
  <w:style w:type="character" w:customStyle="1" w:styleId="WW8Num15z0">
    <w:name w:val="WW8Num15z0"/>
    <w:rsid w:val="00AD5CD1"/>
    <w:rPr>
      <w:rFonts w:ascii="Wingdings" w:hAnsi="Wingdings"/>
    </w:rPr>
  </w:style>
  <w:style w:type="character" w:customStyle="1" w:styleId="WW8Num15z1">
    <w:name w:val="WW8Num15z1"/>
    <w:rsid w:val="00AD5CD1"/>
    <w:rPr>
      <w:rFonts w:ascii="Symbol" w:hAnsi="Symbol"/>
      <w:color w:val="auto"/>
    </w:rPr>
  </w:style>
  <w:style w:type="character" w:customStyle="1" w:styleId="WW8Num15z3">
    <w:name w:val="WW8Num15z3"/>
    <w:rsid w:val="00AD5CD1"/>
    <w:rPr>
      <w:rFonts w:ascii="Symbol" w:hAnsi="Symbol"/>
    </w:rPr>
  </w:style>
  <w:style w:type="character" w:customStyle="1" w:styleId="WW8Num15z4">
    <w:name w:val="WW8Num15z4"/>
    <w:rsid w:val="00AD5CD1"/>
    <w:rPr>
      <w:rFonts w:ascii="Courier New" w:hAnsi="Courier New" w:cs="Courier New"/>
    </w:rPr>
  </w:style>
  <w:style w:type="character" w:customStyle="1" w:styleId="WW8Num16z0">
    <w:name w:val="WW8Num16z0"/>
    <w:rsid w:val="00AD5CD1"/>
    <w:rPr>
      <w:rFonts w:ascii="Symbol" w:hAnsi="Symbol"/>
    </w:rPr>
  </w:style>
  <w:style w:type="character" w:customStyle="1" w:styleId="WW8Num16z1">
    <w:name w:val="WW8Num16z1"/>
    <w:rsid w:val="00AD5CD1"/>
    <w:rPr>
      <w:rFonts w:ascii="Courier New" w:hAnsi="Courier New" w:cs="Courier New"/>
    </w:rPr>
  </w:style>
  <w:style w:type="character" w:customStyle="1" w:styleId="WW8Num16z2">
    <w:name w:val="WW8Num16z2"/>
    <w:rsid w:val="00AD5CD1"/>
    <w:rPr>
      <w:rFonts w:ascii="Wingdings" w:hAnsi="Wingdings"/>
    </w:rPr>
  </w:style>
  <w:style w:type="character" w:customStyle="1" w:styleId="WW8Num17z0">
    <w:name w:val="WW8Num17z0"/>
    <w:rsid w:val="00AD5CD1"/>
    <w:rPr>
      <w:rFonts w:ascii="Symbol" w:hAnsi="Symbol"/>
      <w:color w:val="auto"/>
    </w:rPr>
  </w:style>
  <w:style w:type="character" w:customStyle="1" w:styleId="WW8Num17z2">
    <w:name w:val="WW8Num17z2"/>
    <w:rsid w:val="00AD5CD1"/>
    <w:rPr>
      <w:rFonts w:ascii="Wingdings" w:hAnsi="Wingdings"/>
    </w:rPr>
  </w:style>
  <w:style w:type="character" w:customStyle="1" w:styleId="WW8Num17z3">
    <w:name w:val="WW8Num17z3"/>
    <w:rsid w:val="00AD5CD1"/>
    <w:rPr>
      <w:rFonts w:ascii="Symbol" w:hAnsi="Symbol"/>
    </w:rPr>
  </w:style>
  <w:style w:type="character" w:customStyle="1" w:styleId="WW8Num17z4">
    <w:name w:val="WW8Num17z4"/>
    <w:rsid w:val="00AD5CD1"/>
    <w:rPr>
      <w:rFonts w:ascii="Courier New" w:hAnsi="Courier New" w:cs="Courier New"/>
    </w:rPr>
  </w:style>
  <w:style w:type="character" w:customStyle="1" w:styleId="WW8Num18z0">
    <w:name w:val="WW8Num18z0"/>
    <w:rsid w:val="00AD5CD1"/>
    <w:rPr>
      <w:rFonts w:ascii="Symbol" w:hAnsi="Symbol"/>
      <w:color w:val="auto"/>
    </w:rPr>
  </w:style>
  <w:style w:type="character" w:customStyle="1" w:styleId="WW8Num18z2">
    <w:name w:val="WW8Num18z2"/>
    <w:rsid w:val="00AD5CD1"/>
    <w:rPr>
      <w:rFonts w:ascii="Wingdings" w:hAnsi="Wingdings"/>
    </w:rPr>
  </w:style>
  <w:style w:type="character" w:customStyle="1" w:styleId="WW8Num18z3">
    <w:name w:val="WW8Num18z3"/>
    <w:rsid w:val="00AD5CD1"/>
    <w:rPr>
      <w:rFonts w:ascii="Symbol" w:hAnsi="Symbol"/>
    </w:rPr>
  </w:style>
  <w:style w:type="character" w:customStyle="1" w:styleId="WW8Num18z4">
    <w:name w:val="WW8Num18z4"/>
    <w:rsid w:val="00AD5CD1"/>
    <w:rPr>
      <w:rFonts w:ascii="Courier New" w:hAnsi="Courier New" w:cs="Courier New"/>
    </w:rPr>
  </w:style>
  <w:style w:type="character" w:customStyle="1" w:styleId="WW8Num19z0">
    <w:name w:val="WW8Num19z0"/>
    <w:rsid w:val="00AD5CD1"/>
    <w:rPr>
      <w:rFonts w:ascii="Symbol" w:hAnsi="Symbol"/>
    </w:rPr>
  </w:style>
  <w:style w:type="character" w:customStyle="1" w:styleId="WW8Num19z1">
    <w:name w:val="WW8Num19z1"/>
    <w:rsid w:val="00AD5CD1"/>
    <w:rPr>
      <w:rFonts w:ascii="Courier New" w:hAnsi="Courier New" w:cs="Courier New"/>
    </w:rPr>
  </w:style>
  <w:style w:type="character" w:customStyle="1" w:styleId="WW8Num19z2">
    <w:name w:val="WW8Num19z2"/>
    <w:rsid w:val="00AD5CD1"/>
    <w:rPr>
      <w:rFonts w:ascii="Wingdings" w:hAnsi="Wingdings"/>
    </w:rPr>
  </w:style>
  <w:style w:type="character" w:customStyle="1" w:styleId="BalloonTextChar">
    <w:name w:val="Balloon Text Char"/>
    <w:basedOn w:val="DefaultParagraphFont"/>
    <w:rsid w:val="00AD5CD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sid w:val="00AD5CD1"/>
    <w:rPr>
      <w:rFonts w:ascii="Trebuchet MS" w:hAnsi="Trebuchet MS"/>
      <w:sz w:val="22"/>
      <w:lang w:val="en-GB"/>
    </w:rPr>
  </w:style>
  <w:style w:type="paragraph" w:customStyle="1" w:styleId="Heading">
    <w:name w:val="Heading"/>
    <w:basedOn w:val="Normal"/>
    <w:next w:val="BodyText"/>
    <w:rsid w:val="00AD5CD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AD5CD1"/>
    <w:pPr>
      <w:spacing w:after="120"/>
    </w:pPr>
  </w:style>
  <w:style w:type="paragraph" w:styleId="List">
    <w:name w:val="List"/>
    <w:basedOn w:val="BodyText"/>
    <w:rsid w:val="00AD5CD1"/>
    <w:rPr>
      <w:rFonts w:cs="Tahoma"/>
    </w:rPr>
  </w:style>
  <w:style w:type="paragraph" w:styleId="Caption">
    <w:name w:val="caption"/>
    <w:basedOn w:val="Normal"/>
    <w:next w:val="Normal"/>
    <w:uiPriority w:val="35"/>
    <w:unhideWhenUsed/>
    <w:qFormat/>
    <w:rsid w:val="00E172F2"/>
    <w:rPr>
      <w:caps/>
      <w:spacing w:val="10"/>
      <w:sz w:val="18"/>
      <w:szCs w:val="18"/>
    </w:rPr>
  </w:style>
  <w:style w:type="paragraph" w:customStyle="1" w:styleId="Index">
    <w:name w:val="Index"/>
    <w:basedOn w:val="Normal"/>
    <w:rsid w:val="00AD5CD1"/>
    <w:pPr>
      <w:suppressLineNumbers/>
    </w:pPr>
    <w:rPr>
      <w:rFonts w:cs="Tahoma"/>
    </w:rPr>
  </w:style>
  <w:style w:type="paragraph" w:styleId="Header">
    <w:name w:val="header"/>
    <w:basedOn w:val="Normal"/>
    <w:rsid w:val="00AD5CD1"/>
    <w:pPr>
      <w:tabs>
        <w:tab w:val="center" w:pos="4320"/>
        <w:tab w:val="right" w:pos="8640"/>
      </w:tabs>
    </w:pPr>
    <w:rPr>
      <w:rFonts w:ascii="Trebuchet MS" w:hAnsi="Trebuchet MS"/>
      <w:lang w:val="en-GB"/>
    </w:rPr>
  </w:style>
  <w:style w:type="paragraph" w:styleId="Footer">
    <w:name w:val="footer"/>
    <w:basedOn w:val="Normal"/>
    <w:rsid w:val="00AD5CD1"/>
    <w:pPr>
      <w:tabs>
        <w:tab w:val="center" w:pos="4320"/>
        <w:tab w:val="right" w:pos="8640"/>
      </w:tabs>
    </w:pPr>
  </w:style>
  <w:style w:type="paragraph" w:customStyle="1" w:styleId="Address1">
    <w:name w:val="Address 1"/>
    <w:basedOn w:val="Normal"/>
    <w:rsid w:val="00AD5CD1"/>
    <w:pPr>
      <w:suppressAutoHyphens/>
      <w:spacing w:line="160" w:lineRule="atLeast"/>
      <w:jc w:val="both"/>
    </w:pPr>
    <w:rPr>
      <w:rFonts w:ascii="Arial" w:hAnsi="Arial"/>
      <w:sz w:val="14"/>
    </w:rPr>
  </w:style>
  <w:style w:type="paragraph" w:styleId="BalloonText">
    <w:name w:val="Balloon Text"/>
    <w:basedOn w:val="Normal"/>
    <w:rsid w:val="00AD5CD1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147229"/>
    <w:pPr>
      <w:widowControl w:val="0"/>
      <w:autoSpaceDE w:val="0"/>
      <w:ind w:left="4320" w:right="-1080" w:hanging="4320"/>
    </w:pPr>
    <w:rPr>
      <w:sz w:val="24"/>
      <w:szCs w:val="24"/>
    </w:rPr>
  </w:style>
  <w:style w:type="character" w:customStyle="1" w:styleId="apple-style-span">
    <w:name w:val="apple-style-span"/>
    <w:basedOn w:val="DefaultParagraphFont"/>
    <w:rsid w:val="00815BFC"/>
  </w:style>
  <w:style w:type="character" w:customStyle="1" w:styleId="apple-converted-space">
    <w:name w:val="apple-converted-space"/>
    <w:basedOn w:val="DefaultParagraphFont"/>
    <w:rsid w:val="00815BFC"/>
  </w:style>
  <w:style w:type="character" w:customStyle="1" w:styleId="Heading1Char">
    <w:name w:val="Heading 1 Char"/>
    <w:basedOn w:val="DefaultParagraphFont"/>
    <w:link w:val="Heading1"/>
    <w:uiPriority w:val="9"/>
    <w:rsid w:val="00E172F2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2F2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72F2"/>
    <w:rPr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2F2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2F2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2F2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2F2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2F2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2F2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72F2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172F2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2F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172F2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uiPriority w:val="22"/>
    <w:qFormat/>
    <w:rsid w:val="00E172F2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E172F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qFormat/>
    <w:rsid w:val="00E172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rsid w:val="00E172F2"/>
  </w:style>
  <w:style w:type="paragraph" w:styleId="ListParagraph">
    <w:name w:val="List Paragraph"/>
    <w:basedOn w:val="Normal"/>
    <w:uiPriority w:val="34"/>
    <w:qFormat/>
    <w:rsid w:val="00E172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72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72F2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2F2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2F2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E172F2"/>
    <w:rPr>
      <w:i/>
      <w:iCs/>
    </w:rPr>
  </w:style>
  <w:style w:type="character" w:styleId="IntenseEmphasis">
    <w:name w:val="Intense Emphasis"/>
    <w:uiPriority w:val="21"/>
    <w:qFormat/>
    <w:rsid w:val="00E172F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172F2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E172F2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E172F2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72F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85E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Mac-01</dc:creator>
  <cp:lastModifiedBy>919999829614</cp:lastModifiedBy>
  <cp:revision>80</cp:revision>
  <cp:lastPrinted>2013-05-29T10:55:00Z</cp:lastPrinted>
  <dcterms:created xsi:type="dcterms:W3CDTF">2025-01-08T01:58:00Z</dcterms:created>
  <dcterms:modified xsi:type="dcterms:W3CDTF">2025-01-23T15:17:00Z</dcterms:modified>
</cp:coreProperties>
</file>